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5FF07" w14:textId="4EBF7EB7" w:rsidR="008A084C" w:rsidRPr="00ED780F" w:rsidRDefault="0079723E" w:rsidP="00E03E10">
      <w:pPr>
        <w:pStyle w:val="Header"/>
        <w:pBdr>
          <w:bottom w:val="thickThinSmallGap" w:sz="24" w:space="1" w:color="622423"/>
        </w:pBdr>
        <w:spacing w:line="360" w:lineRule="auto"/>
        <w:rPr>
          <w:rFonts w:ascii="Arial" w:hAnsi="Arial"/>
          <w:sz w:val="24"/>
          <w:szCs w:val="24"/>
        </w:rPr>
      </w:pPr>
      <w:r>
        <w:rPr>
          <w:rFonts w:ascii="Arial" w:hAnsi="Arial"/>
          <w:sz w:val="24"/>
          <w:szCs w:val="24"/>
        </w:rPr>
        <w:t>Raghu</w:t>
      </w:r>
      <w:r w:rsidR="00CF449E">
        <w:rPr>
          <w:rFonts w:ascii="Arial" w:hAnsi="Arial"/>
          <w:sz w:val="24"/>
          <w:szCs w:val="24"/>
        </w:rPr>
        <w:t xml:space="preserve"> Nandan</w:t>
      </w:r>
      <w:r w:rsidR="00E03E10" w:rsidRPr="00ED780F">
        <w:rPr>
          <w:rFonts w:ascii="Arial" w:hAnsi="Arial"/>
          <w:sz w:val="24"/>
          <w:szCs w:val="24"/>
        </w:rPr>
        <w:tab/>
      </w:r>
      <w:r w:rsidR="00E03E10" w:rsidRPr="00ED780F">
        <w:rPr>
          <w:rFonts w:ascii="Arial" w:hAnsi="Arial"/>
          <w:sz w:val="24"/>
          <w:szCs w:val="24"/>
        </w:rPr>
        <w:tab/>
      </w:r>
      <w:r w:rsidR="00E03E10" w:rsidRPr="00ED780F">
        <w:rPr>
          <w:rFonts w:ascii="Arial" w:hAnsi="Arial"/>
          <w:b/>
          <w:sz w:val="24"/>
          <w:szCs w:val="24"/>
        </w:rPr>
        <w:t xml:space="preserve"> </w:t>
      </w:r>
      <w:r w:rsidR="008A084C" w:rsidRPr="00ED780F">
        <w:rPr>
          <w:rFonts w:ascii="Arial" w:hAnsi="Arial"/>
          <w:b/>
          <w:bCs/>
          <w:sz w:val="24"/>
          <w:szCs w:val="24"/>
        </w:rPr>
        <w:t>Mob:</w:t>
      </w:r>
      <w:r w:rsidR="00960E68">
        <w:rPr>
          <w:rFonts w:ascii="Arial" w:hAnsi="Arial"/>
          <w:sz w:val="24"/>
          <w:szCs w:val="24"/>
        </w:rPr>
        <w:t xml:space="preserve"> 70</w:t>
      </w:r>
      <w:r w:rsidR="00900480">
        <w:rPr>
          <w:rFonts w:ascii="Arial" w:hAnsi="Arial"/>
          <w:sz w:val="24"/>
          <w:szCs w:val="24"/>
        </w:rPr>
        <w:t>93330295</w:t>
      </w:r>
    </w:p>
    <w:p w14:paraId="3CE588C8" w14:textId="77777777" w:rsidR="00E03E10" w:rsidRPr="00A11262" w:rsidRDefault="00E03E10" w:rsidP="00A11262">
      <w:pPr>
        <w:pStyle w:val="Header"/>
        <w:pBdr>
          <w:bottom w:val="thickThinSmallGap" w:sz="24" w:space="1" w:color="622423"/>
        </w:pBdr>
        <w:spacing w:line="360" w:lineRule="auto"/>
        <w:jc w:val="center"/>
        <w:rPr>
          <w:sz w:val="28"/>
          <w:szCs w:val="28"/>
        </w:rPr>
      </w:pPr>
      <w:r w:rsidRPr="00ED780F">
        <w:rPr>
          <w:rFonts w:ascii="Arial" w:hAnsi="Arial"/>
          <w:bCs/>
          <w:sz w:val="24"/>
          <w:szCs w:val="24"/>
        </w:rPr>
        <w:tab/>
      </w:r>
      <w:r w:rsidRPr="00ED780F">
        <w:rPr>
          <w:rFonts w:ascii="Arial" w:hAnsi="Arial"/>
          <w:b/>
          <w:bCs/>
          <w:sz w:val="24"/>
          <w:szCs w:val="24"/>
        </w:rPr>
        <w:tab/>
      </w:r>
      <w:r w:rsidR="008A084C" w:rsidRPr="00ED780F">
        <w:rPr>
          <w:rFonts w:ascii="Arial" w:hAnsi="Arial"/>
          <w:b/>
          <w:bCs/>
          <w:sz w:val="24"/>
          <w:szCs w:val="24"/>
        </w:rPr>
        <w:t>Email</w:t>
      </w:r>
      <w:r w:rsidR="008A084C" w:rsidRPr="00ED780F">
        <w:rPr>
          <w:rFonts w:ascii="Arial" w:hAnsi="Arial"/>
          <w:bCs/>
          <w:sz w:val="24"/>
          <w:szCs w:val="24"/>
        </w:rPr>
        <w:t>:</w:t>
      </w:r>
      <w:r w:rsidR="008A084C" w:rsidRPr="00ED780F">
        <w:rPr>
          <w:rFonts w:ascii="Arial" w:hAnsi="Arial"/>
          <w:sz w:val="24"/>
          <w:szCs w:val="24"/>
        </w:rPr>
        <w:t xml:space="preserve"> </w:t>
      </w:r>
      <w:r w:rsidR="00515B6E" w:rsidRPr="00515B6E">
        <w:rPr>
          <w:rFonts w:ascii="Arial" w:hAnsi="Arial"/>
          <w:sz w:val="24"/>
          <w:szCs w:val="24"/>
        </w:rPr>
        <w:t>eraghu799@gmail.com</w:t>
      </w:r>
    </w:p>
    <w:p w14:paraId="4CBD474F" w14:textId="77777777" w:rsidR="001129B7" w:rsidRDefault="005E7861">
      <w:pPr>
        <w:spacing w:before="26"/>
        <w:ind w:left="120"/>
        <w:rPr>
          <w:sz w:val="27"/>
          <w:szCs w:val="27"/>
        </w:rPr>
      </w:pPr>
      <w:r>
        <w:rPr>
          <w:rFonts w:ascii="Arial" w:eastAsia="Arial" w:hAnsi="Arial" w:cs="Arial"/>
          <w:color w:val="1F3863"/>
          <w:sz w:val="27"/>
          <w:szCs w:val="27"/>
        </w:rPr>
        <w:t>■</w:t>
      </w:r>
      <w:r>
        <w:rPr>
          <w:rFonts w:ascii="Arial" w:eastAsia="Arial" w:hAnsi="Arial" w:cs="Arial"/>
          <w:color w:val="1F3863"/>
          <w:spacing w:val="1"/>
          <w:sz w:val="27"/>
          <w:szCs w:val="27"/>
        </w:rPr>
        <w:t xml:space="preserve"> </w:t>
      </w:r>
      <w:r w:rsidR="002C4958">
        <w:rPr>
          <w:b/>
          <w:color w:val="1F3863"/>
          <w:spacing w:val="1"/>
          <w:sz w:val="27"/>
          <w:szCs w:val="27"/>
        </w:rPr>
        <w:t>Objective</w:t>
      </w:r>
    </w:p>
    <w:p w14:paraId="146575B2" w14:textId="77777777" w:rsidR="001129B7" w:rsidRDefault="001129B7">
      <w:pPr>
        <w:spacing w:line="100" w:lineRule="exact"/>
        <w:rPr>
          <w:sz w:val="10"/>
          <w:szCs w:val="10"/>
        </w:rPr>
      </w:pPr>
    </w:p>
    <w:p w14:paraId="1360F8E5" w14:textId="77777777" w:rsidR="00DC7369" w:rsidRPr="00ED780F" w:rsidRDefault="00DC7369" w:rsidP="00DC7369">
      <w:pPr>
        <w:numPr>
          <w:ilvl w:val="0"/>
          <w:numId w:val="4"/>
        </w:numPr>
        <w:shd w:val="clear" w:color="auto" w:fill="FFFFFF"/>
        <w:spacing w:line="276" w:lineRule="auto"/>
        <w:ind w:right="450"/>
        <w:rPr>
          <w:rFonts w:ascii="Arial" w:hAnsi="Arial"/>
        </w:rPr>
      </w:pPr>
      <w:r w:rsidRPr="00ED780F">
        <w:rPr>
          <w:rFonts w:ascii="Arial" w:hAnsi="Arial"/>
        </w:rPr>
        <w:t>To work in a professional and challenging environment where my skills and professional experience will be utilized towards professional growth and development</w:t>
      </w:r>
      <w:r w:rsidR="0059089A" w:rsidRPr="00ED780F">
        <w:rPr>
          <w:rFonts w:ascii="Arial" w:hAnsi="Arial"/>
        </w:rPr>
        <w:t>.</w:t>
      </w:r>
    </w:p>
    <w:p w14:paraId="0A392AC2" w14:textId="77777777" w:rsidR="001129B7" w:rsidRDefault="001129B7">
      <w:pPr>
        <w:spacing w:before="11" w:line="260" w:lineRule="exact"/>
        <w:rPr>
          <w:sz w:val="26"/>
          <w:szCs w:val="26"/>
        </w:rPr>
      </w:pPr>
    </w:p>
    <w:p w14:paraId="4E2A057B" w14:textId="77777777" w:rsidR="002C4958" w:rsidRDefault="002C4958" w:rsidP="002C4958">
      <w:pPr>
        <w:spacing w:before="26"/>
        <w:ind w:left="120"/>
        <w:rPr>
          <w:b/>
          <w:color w:val="1F3863"/>
          <w:spacing w:val="1"/>
          <w:sz w:val="27"/>
          <w:szCs w:val="27"/>
        </w:rPr>
      </w:pPr>
      <w:r>
        <w:rPr>
          <w:rFonts w:ascii="Arial" w:eastAsia="Arial" w:hAnsi="Arial" w:cs="Arial"/>
          <w:color w:val="1F3863"/>
          <w:sz w:val="27"/>
          <w:szCs w:val="27"/>
        </w:rPr>
        <w:t>■</w:t>
      </w:r>
      <w:r>
        <w:rPr>
          <w:rFonts w:ascii="Arial" w:eastAsia="Arial" w:hAnsi="Arial" w:cs="Arial"/>
          <w:color w:val="1F3863"/>
          <w:spacing w:val="1"/>
          <w:sz w:val="27"/>
          <w:szCs w:val="27"/>
        </w:rPr>
        <w:t xml:space="preserve"> </w:t>
      </w:r>
      <w:r>
        <w:rPr>
          <w:b/>
          <w:color w:val="1F3863"/>
          <w:spacing w:val="1"/>
          <w:sz w:val="27"/>
          <w:szCs w:val="27"/>
        </w:rPr>
        <w:t>Professional Summary</w:t>
      </w:r>
    </w:p>
    <w:p w14:paraId="3D211195" w14:textId="77777777" w:rsidR="00CF22EA" w:rsidRDefault="00CF22EA" w:rsidP="00CF22EA">
      <w:pPr>
        <w:spacing w:line="100" w:lineRule="exact"/>
        <w:rPr>
          <w:sz w:val="27"/>
          <w:szCs w:val="27"/>
        </w:rPr>
      </w:pPr>
    </w:p>
    <w:p w14:paraId="38AC4910" w14:textId="5C403C4B" w:rsidR="00BC5A30" w:rsidRPr="00557D39" w:rsidRDefault="003C63A3" w:rsidP="00C01EA8">
      <w:pPr>
        <w:numPr>
          <w:ilvl w:val="0"/>
          <w:numId w:val="4"/>
        </w:numPr>
        <w:shd w:val="clear" w:color="auto" w:fill="FFFFFF"/>
        <w:spacing w:line="276" w:lineRule="auto"/>
        <w:ind w:right="450"/>
        <w:jc w:val="both"/>
        <w:rPr>
          <w:rFonts w:ascii="Arial" w:hAnsi="Arial"/>
        </w:rPr>
      </w:pPr>
      <w:r>
        <w:rPr>
          <w:rFonts w:ascii="Arial" w:hAnsi="Arial"/>
        </w:rPr>
        <w:t xml:space="preserve">Over </w:t>
      </w:r>
      <w:r w:rsidR="004579BF">
        <w:rPr>
          <w:rFonts w:ascii="Arial" w:hAnsi="Arial"/>
        </w:rPr>
        <w:t>8</w:t>
      </w:r>
      <w:r w:rsidR="00E16F9D" w:rsidRPr="00ED780F">
        <w:rPr>
          <w:rFonts w:ascii="Arial" w:hAnsi="Arial"/>
        </w:rPr>
        <w:t xml:space="preserve"> years </w:t>
      </w:r>
      <w:r w:rsidR="00B51BFC" w:rsidRPr="00ED780F">
        <w:rPr>
          <w:rFonts w:ascii="Arial" w:hAnsi="Arial"/>
        </w:rPr>
        <w:t xml:space="preserve">of experience </w:t>
      </w:r>
      <w:r w:rsidR="00B52055" w:rsidRPr="00ED780F">
        <w:rPr>
          <w:rFonts w:ascii="Arial" w:hAnsi="Arial"/>
        </w:rPr>
        <w:t>into data warehouse, dat</w:t>
      </w:r>
      <w:r w:rsidR="003F0FCF" w:rsidRPr="00ED780F">
        <w:rPr>
          <w:rFonts w:ascii="Arial" w:hAnsi="Arial"/>
        </w:rPr>
        <w:t xml:space="preserve">abase, and </w:t>
      </w:r>
      <w:r w:rsidR="00BC5A30" w:rsidRPr="00ED780F">
        <w:rPr>
          <w:rFonts w:ascii="Arial" w:hAnsi="Arial"/>
        </w:rPr>
        <w:t>implementing BI solutions using </w:t>
      </w:r>
      <w:r w:rsidR="00C2196A" w:rsidRPr="00ED780F">
        <w:rPr>
          <w:rFonts w:ascii="Arial" w:hAnsi="Arial"/>
          <w:b/>
          <w:color w:val="404040" w:themeColor="text1" w:themeTint="BF"/>
        </w:rPr>
        <w:t>MSBI Suite</w:t>
      </w:r>
      <w:r w:rsidR="001C680E" w:rsidRPr="00ED780F">
        <w:rPr>
          <w:rFonts w:ascii="Arial" w:hAnsi="Arial"/>
          <w:b/>
          <w:color w:val="404040" w:themeColor="text1" w:themeTint="BF"/>
        </w:rPr>
        <w:t xml:space="preserve"> - SSIS, </w:t>
      </w:r>
      <w:r w:rsidR="00BC5A30" w:rsidRPr="00ED780F">
        <w:rPr>
          <w:rFonts w:ascii="Arial" w:hAnsi="Arial"/>
          <w:b/>
          <w:color w:val="404040" w:themeColor="text1" w:themeTint="BF"/>
        </w:rPr>
        <w:t>SSRS</w:t>
      </w:r>
      <w:r w:rsidR="00C2196A" w:rsidRPr="00ED780F">
        <w:rPr>
          <w:rFonts w:ascii="Arial" w:hAnsi="Arial"/>
          <w:b/>
          <w:color w:val="404040" w:themeColor="text1" w:themeTint="BF"/>
        </w:rPr>
        <w:t>,</w:t>
      </w:r>
      <w:r w:rsidR="0083571C">
        <w:rPr>
          <w:rFonts w:ascii="Arial" w:hAnsi="Arial"/>
          <w:b/>
          <w:color w:val="404040" w:themeColor="text1" w:themeTint="BF"/>
        </w:rPr>
        <w:t xml:space="preserve"> </w:t>
      </w:r>
      <w:r w:rsidR="00300124">
        <w:rPr>
          <w:rFonts w:ascii="Arial" w:hAnsi="Arial"/>
          <w:b/>
          <w:color w:val="404040" w:themeColor="text1" w:themeTint="BF"/>
        </w:rPr>
        <w:t xml:space="preserve">SSAS, </w:t>
      </w:r>
      <w:r w:rsidR="0083571C">
        <w:rPr>
          <w:rFonts w:ascii="Arial" w:hAnsi="Arial"/>
          <w:b/>
          <w:color w:val="404040" w:themeColor="text1" w:themeTint="BF"/>
        </w:rPr>
        <w:t>SQL Server</w:t>
      </w:r>
      <w:r w:rsidR="00BC5A30" w:rsidRPr="00ED780F">
        <w:rPr>
          <w:rFonts w:ascii="Arial" w:hAnsi="Arial"/>
          <w:b/>
          <w:color w:val="404040" w:themeColor="text1" w:themeTint="BF"/>
        </w:rPr>
        <w:t> </w:t>
      </w:r>
      <w:r w:rsidR="001D7904">
        <w:rPr>
          <w:rFonts w:ascii="Arial" w:hAnsi="Arial"/>
          <w:b/>
          <w:color w:val="404040" w:themeColor="text1" w:themeTint="BF"/>
        </w:rPr>
        <w:t xml:space="preserve">with knowledge on </w:t>
      </w:r>
      <w:r w:rsidR="00A11262">
        <w:rPr>
          <w:rFonts w:ascii="Arial" w:hAnsi="Arial"/>
          <w:b/>
          <w:color w:val="404040" w:themeColor="text1" w:themeTint="BF"/>
        </w:rPr>
        <w:t>Azure Data Factory</w:t>
      </w:r>
      <w:r w:rsidR="0083571C">
        <w:rPr>
          <w:rFonts w:ascii="Arial" w:hAnsi="Arial"/>
          <w:b/>
          <w:color w:val="404040" w:themeColor="text1" w:themeTint="BF"/>
        </w:rPr>
        <w:t xml:space="preserve"> and Power BI</w:t>
      </w:r>
    </w:p>
    <w:p w14:paraId="3C34CD33" w14:textId="7B059EB2" w:rsidR="00557D39" w:rsidRDefault="00557D39" w:rsidP="00557D39">
      <w:pPr>
        <w:pStyle w:val="ListParagraph"/>
        <w:numPr>
          <w:ilvl w:val="0"/>
          <w:numId w:val="4"/>
        </w:numPr>
        <w:spacing w:after="160" w:line="259" w:lineRule="auto"/>
        <w:rPr>
          <w:rFonts w:ascii="Arial" w:eastAsia="Arial" w:hAnsi="Arial" w:cs="Arial"/>
        </w:rPr>
      </w:pPr>
      <w:r w:rsidRPr="4167F187">
        <w:rPr>
          <w:rFonts w:ascii="Arial" w:eastAsia="Arial" w:hAnsi="Arial" w:cs="Arial"/>
        </w:rPr>
        <w:t>Hands - on experience in Azure Cloud Services (PaaS &amp; IaaS</w:t>
      </w:r>
      <w:r w:rsidRPr="00557D39">
        <w:rPr>
          <w:rFonts w:ascii="Arial" w:eastAsia="Arial" w:hAnsi="Arial" w:cs="Arial"/>
          <w:b/>
          <w:bCs/>
          <w:color w:val="404040" w:themeColor="text1" w:themeTint="BF"/>
        </w:rPr>
        <w:t>), Azure Synapse Analytics, SQL Azure, Data Factory, Azure Analysis services, Azure Monitoring,</w:t>
      </w:r>
      <w:r w:rsidRPr="4167F187">
        <w:rPr>
          <w:rFonts w:ascii="Arial" w:eastAsia="Arial" w:hAnsi="Arial" w:cs="Arial"/>
        </w:rPr>
        <w:t xml:space="preserve"> </w:t>
      </w:r>
      <w:r w:rsidRPr="00557D39">
        <w:rPr>
          <w:rFonts w:ascii="Arial" w:eastAsia="Arial" w:hAnsi="Arial" w:cs="Arial"/>
          <w:b/>
          <w:bCs/>
          <w:color w:val="404040" w:themeColor="text1" w:themeTint="BF"/>
        </w:rPr>
        <w:t>Azure Data Lake Gen2</w:t>
      </w:r>
      <w:r w:rsidRPr="4167F187">
        <w:rPr>
          <w:rFonts w:ascii="Arial" w:eastAsia="Arial" w:hAnsi="Arial" w:cs="Arial"/>
        </w:rPr>
        <w:t xml:space="preserve">. </w:t>
      </w:r>
    </w:p>
    <w:p w14:paraId="788DFEA8" w14:textId="77777777" w:rsidR="00AB18EF" w:rsidRDefault="00AB18EF" w:rsidP="00AB18EF">
      <w:pPr>
        <w:pStyle w:val="ListParagraph"/>
        <w:numPr>
          <w:ilvl w:val="0"/>
          <w:numId w:val="4"/>
        </w:numPr>
        <w:spacing w:after="160" w:line="259" w:lineRule="auto"/>
        <w:rPr>
          <w:rFonts w:ascii="Arial" w:eastAsia="Arial" w:hAnsi="Arial" w:cs="Arial"/>
        </w:rPr>
      </w:pPr>
      <w:r w:rsidRPr="4167F187">
        <w:rPr>
          <w:rFonts w:ascii="Arial" w:eastAsia="Arial" w:hAnsi="Arial" w:cs="Arial"/>
        </w:rPr>
        <w:t xml:space="preserve">Have extensive experience in </w:t>
      </w:r>
      <w:r w:rsidRPr="00AB18EF">
        <w:rPr>
          <w:rFonts w:ascii="Arial" w:eastAsia="Arial" w:hAnsi="Arial" w:cs="Arial"/>
          <w:b/>
          <w:bCs/>
          <w:color w:val="404040" w:themeColor="text1" w:themeTint="BF"/>
        </w:rPr>
        <w:t>Designing pipeline</w:t>
      </w:r>
      <w:r w:rsidRPr="00AB18EF">
        <w:rPr>
          <w:rFonts w:ascii="Arial" w:eastAsia="Arial" w:hAnsi="Arial" w:cs="Arial"/>
          <w:color w:val="404040" w:themeColor="text1" w:themeTint="BF"/>
        </w:rPr>
        <w:t xml:space="preserve"> </w:t>
      </w:r>
      <w:r w:rsidRPr="4167F187">
        <w:rPr>
          <w:rFonts w:ascii="Arial" w:eastAsia="Arial" w:hAnsi="Arial" w:cs="Arial"/>
        </w:rPr>
        <w:t xml:space="preserve">with expression builder as per mapping transformation in Azure data factory. </w:t>
      </w:r>
    </w:p>
    <w:p w14:paraId="7A6F58A1" w14:textId="77777777" w:rsidR="00AB18EF" w:rsidRDefault="00AB18EF" w:rsidP="00AB18EF">
      <w:pPr>
        <w:pStyle w:val="ListParagraph"/>
        <w:numPr>
          <w:ilvl w:val="0"/>
          <w:numId w:val="4"/>
        </w:numPr>
        <w:spacing w:after="160" w:line="259" w:lineRule="auto"/>
        <w:rPr>
          <w:rFonts w:ascii="Arial" w:eastAsia="Arial" w:hAnsi="Arial" w:cs="Arial"/>
        </w:rPr>
      </w:pPr>
      <w:r w:rsidRPr="4167F187">
        <w:rPr>
          <w:rFonts w:ascii="Arial" w:eastAsia="Arial" w:hAnsi="Arial" w:cs="Arial"/>
        </w:rPr>
        <w:t xml:space="preserve">Have good experience designing cloud-based solutions in Azure by creating </w:t>
      </w:r>
      <w:r w:rsidRPr="00AB18EF">
        <w:rPr>
          <w:rFonts w:ascii="Arial" w:eastAsia="Arial" w:hAnsi="Arial" w:cs="Arial"/>
          <w:b/>
          <w:bCs/>
          <w:color w:val="404040" w:themeColor="text1" w:themeTint="BF"/>
        </w:rPr>
        <w:t>Azure SQL database</w:t>
      </w:r>
      <w:r w:rsidRPr="4167F187">
        <w:rPr>
          <w:rFonts w:ascii="Arial" w:eastAsia="Arial" w:hAnsi="Arial" w:cs="Arial"/>
        </w:rPr>
        <w:t xml:space="preserve">. </w:t>
      </w:r>
    </w:p>
    <w:p w14:paraId="1CA82462" w14:textId="07DE21BA" w:rsidR="00AB18EF" w:rsidRDefault="00AB18EF" w:rsidP="00AB18EF">
      <w:pPr>
        <w:pStyle w:val="ListParagraph"/>
        <w:numPr>
          <w:ilvl w:val="0"/>
          <w:numId w:val="4"/>
        </w:numPr>
        <w:spacing w:after="160" w:line="259" w:lineRule="auto"/>
        <w:rPr>
          <w:rFonts w:ascii="Arial" w:eastAsia="Arial" w:hAnsi="Arial" w:cs="Arial"/>
        </w:rPr>
      </w:pPr>
      <w:r w:rsidRPr="4167F187">
        <w:rPr>
          <w:rFonts w:ascii="Arial" w:eastAsia="Arial" w:hAnsi="Arial" w:cs="Arial"/>
        </w:rPr>
        <w:t xml:space="preserve">Have Data warehousing experience in Business Intelligence Technologies and Database with Extensive </w:t>
      </w:r>
      <w:r>
        <w:rPr>
          <w:rFonts w:ascii="Arial" w:eastAsia="Arial" w:hAnsi="Arial" w:cs="Arial"/>
        </w:rPr>
        <w:t>k</w:t>
      </w:r>
      <w:r w:rsidRPr="4167F187">
        <w:rPr>
          <w:rFonts w:ascii="Arial" w:eastAsia="Arial" w:hAnsi="Arial" w:cs="Arial"/>
        </w:rPr>
        <w:t xml:space="preserve">nowledge in </w:t>
      </w:r>
      <w:r w:rsidRPr="00AB18EF">
        <w:rPr>
          <w:rFonts w:ascii="Arial" w:eastAsia="Arial" w:hAnsi="Arial" w:cs="Arial"/>
          <w:b/>
          <w:bCs/>
          <w:color w:val="404040" w:themeColor="text1" w:themeTint="BF"/>
        </w:rPr>
        <w:t>Data analysis</w:t>
      </w:r>
      <w:r w:rsidRPr="00AB18EF">
        <w:rPr>
          <w:rFonts w:ascii="Arial" w:eastAsia="Arial" w:hAnsi="Arial" w:cs="Arial"/>
          <w:color w:val="404040" w:themeColor="text1" w:themeTint="BF"/>
        </w:rPr>
        <w:t>,</w:t>
      </w:r>
      <w:r w:rsidRPr="00AB18EF">
        <w:rPr>
          <w:rFonts w:ascii="Arial" w:eastAsia="Arial" w:hAnsi="Arial" w:cs="Arial"/>
          <w:b/>
          <w:bCs/>
          <w:color w:val="404040" w:themeColor="text1" w:themeTint="BF"/>
        </w:rPr>
        <w:t xml:space="preserve"> TSQL</w:t>
      </w:r>
      <w:r w:rsidRPr="00AB18EF">
        <w:rPr>
          <w:rFonts w:ascii="Arial" w:eastAsia="Arial" w:hAnsi="Arial" w:cs="Arial"/>
          <w:color w:val="404040" w:themeColor="text1" w:themeTint="BF"/>
        </w:rPr>
        <w:t xml:space="preserve"> </w:t>
      </w:r>
      <w:r w:rsidRPr="4167F187">
        <w:rPr>
          <w:rFonts w:ascii="Arial" w:eastAsia="Arial" w:hAnsi="Arial" w:cs="Arial"/>
        </w:rPr>
        <w:t xml:space="preserve">queries, </w:t>
      </w:r>
      <w:r w:rsidRPr="00AB18EF">
        <w:rPr>
          <w:rFonts w:ascii="Arial" w:eastAsia="Arial" w:hAnsi="Arial" w:cs="Arial"/>
          <w:b/>
          <w:bCs/>
          <w:color w:val="404040" w:themeColor="text1" w:themeTint="BF"/>
        </w:rPr>
        <w:t>ETL &amp; ELT</w:t>
      </w:r>
      <w:r w:rsidRPr="00AB18EF">
        <w:rPr>
          <w:rFonts w:ascii="Arial" w:eastAsia="Arial" w:hAnsi="Arial" w:cs="Arial"/>
          <w:color w:val="404040" w:themeColor="text1" w:themeTint="BF"/>
        </w:rPr>
        <w:t xml:space="preserve"> </w:t>
      </w:r>
      <w:r w:rsidRPr="4167F187">
        <w:rPr>
          <w:rFonts w:ascii="Arial" w:eastAsia="Arial" w:hAnsi="Arial" w:cs="Arial"/>
        </w:rPr>
        <w:t xml:space="preserve">Process, Reporting Services (using SSRS, Power BI) and Analysis Services using SQL Server 2008/2012/2014 /2016 SSIS, SSRS and SSAS, SQL Server Agent. </w:t>
      </w:r>
    </w:p>
    <w:p w14:paraId="79887BDF" w14:textId="77777777" w:rsidR="00AB18EF" w:rsidRDefault="00AB18EF" w:rsidP="00AB18EF">
      <w:pPr>
        <w:pStyle w:val="ListParagraph"/>
        <w:numPr>
          <w:ilvl w:val="0"/>
          <w:numId w:val="4"/>
        </w:numPr>
        <w:spacing w:after="160" w:line="259" w:lineRule="auto"/>
        <w:rPr>
          <w:rFonts w:ascii="Arial" w:eastAsia="Arial" w:hAnsi="Arial" w:cs="Arial"/>
        </w:rPr>
      </w:pPr>
      <w:r w:rsidRPr="4167F187">
        <w:rPr>
          <w:rFonts w:ascii="Arial" w:eastAsia="Arial" w:hAnsi="Arial" w:cs="Arial"/>
        </w:rPr>
        <w:t xml:space="preserve">Have good experience in </w:t>
      </w:r>
      <w:r w:rsidRPr="00AB18EF">
        <w:rPr>
          <w:rFonts w:ascii="Arial" w:eastAsia="Arial" w:hAnsi="Arial" w:cs="Arial"/>
          <w:b/>
          <w:bCs/>
          <w:color w:val="404040" w:themeColor="text1" w:themeTint="BF"/>
        </w:rPr>
        <w:t>Microsoft Power Automate</w:t>
      </w:r>
      <w:r w:rsidRPr="00AB18EF">
        <w:rPr>
          <w:rFonts w:ascii="Arial" w:eastAsia="Arial" w:hAnsi="Arial" w:cs="Arial"/>
          <w:color w:val="404040" w:themeColor="text1" w:themeTint="BF"/>
        </w:rPr>
        <w:t xml:space="preserve"> </w:t>
      </w:r>
      <w:r w:rsidRPr="4167F187">
        <w:rPr>
          <w:rFonts w:ascii="Arial" w:eastAsia="Arial" w:hAnsi="Arial" w:cs="Arial"/>
        </w:rPr>
        <w:t xml:space="preserve">to create a flow to execute when a specific event occurs.  </w:t>
      </w:r>
    </w:p>
    <w:p w14:paraId="040503AA" w14:textId="77777777" w:rsidR="00AB18EF" w:rsidRDefault="00AB18EF" w:rsidP="00AB18EF">
      <w:pPr>
        <w:pStyle w:val="ListParagraph"/>
        <w:numPr>
          <w:ilvl w:val="0"/>
          <w:numId w:val="4"/>
        </w:numPr>
        <w:spacing w:after="160" w:line="259" w:lineRule="auto"/>
        <w:rPr>
          <w:rFonts w:ascii="Arial" w:eastAsia="Arial" w:hAnsi="Arial" w:cs="Arial"/>
        </w:rPr>
      </w:pPr>
      <w:r w:rsidRPr="4167F187">
        <w:rPr>
          <w:rFonts w:ascii="Arial" w:eastAsia="Arial" w:hAnsi="Arial" w:cs="Arial"/>
        </w:rPr>
        <w:t xml:space="preserve">Azure Data Factory (ADF), </w:t>
      </w:r>
      <w:r w:rsidRPr="00AB18EF">
        <w:rPr>
          <w:rFonts w:ascii="Arial" w:eastAsia="Arial" w:hAnsi="Arial" w:cs="Arial"/>
          <w:b/>
          <w:bCs/>
          <w:color w:val="404040" w:themeColor="text1" w:themeTint="BF"/>
        </w:rPr>
        <w:t>Integration Run Time (IR)</w:t>
      </w:r>
      <w:r w:rsidRPr="4167F187">
        <w:rPr>
          <w:rFonts w:ascii="Arial" w:eastAsia="Arial" w:hAnsi="Arial" w:cs="Arial"/>
        </w:rPr>
        <w:t xml:space="preserve">, </w:t>
      </w:r>
      <w:r w:rsidRPr="00AB18EF">
        <w:rPr>
          <w:rFonts w:ascii="Arial" w:eastAsia="Arial" w:hAnsi="Arial" w:cs="Arial"/>
          <w:b/>
          <w:bCs/>
          <w:color w:val="404040" w:themeColor="text1" w:themeTint="BF"/>
        </w:rPr>
        <w:t>File System Data Ingestion, Relational Data Ingestion.</w:t>
      </w:r>
      <w:r w:rsidRPr="4167F187">
        <w:rPr>
          <w:rFonts w:ascii="Arial" w:eastAsia="Arial" w:hAnsi="Arial" w:cs="Arial"/>
        </w:rPr>
        <w:t xml:space="preserve"> </w:t>
      </w:r>
    </w:p>
    <w:p w14:paraId="21A60156" w14:textId="21A947D0" w:rsidR="00AB18EF" w:rsidRPr="00557D39" w:rsidRDefault="00AB18EF" w:rsidP="00AB18EF">
      <w:pPr>
        <w:pStyle w:val="ListParagraph"/>
        <w:numPr>
          <w:ilvl w:val="0"/>
          <w:numId w:val="4"/>
        </w:numPr>
        <w:spacing w:after="160" w:line="259" w:lineRule="auto"/>
        <w:rPr>
          <w:rFonts w:ascii="Arial" w:eastAsia="Arial" w:hAnsi="Arial" w:cs="Arial"/>
        </w:rPr>
      </w:pPr>
      <w:r w:rsidRPr="4167F187">
        <w:rPr>
          <w:rFonts w:ascii="Arial" w:eastAsia="Arial" w:hAnsi="Arial" w:cs="Arial"/>
        </w:rPr>
        <w:t xml:space="preserve">Have designed and developed ETL mapping for data collection from various data feeds using </w:t>
      </w:r>
      <w:r w:rsidRPr="00AB18EF">
        <w:rPr>
          <w:rFonts w:ascii="Arial" w:eastAsia="Arial" w:hAnsi="Arial" w:cs="Arial"/>
          <w:b/>
          <w:bCs/>
          <w:color w:val="404040" w:themeColor="text1" w:themeTint="BF"/>
        </w:rPr>
        <w:t>REST API</w:t>
      </w:r>
      <w:r w:rsidRPr="4167F187">
        <w:rPr>
          <w:rFonts w:ascii="Arial" w:eastAsia="Arial" w:hAnsi="Arial" w:cs="Arial"/>
        </w:rPr>
        <w:t xml:space="preserve">. The data sources include feeds from </w:t>
      </w:r>
      <w:r>
        <w:rPr>
          <w:rFonts w:ascii="Arial" w:eastAsia="Arial" w:hAnsi="Arial" w:cs="Arial"/>
        </w:rPr>
        <w:t>Rabbet</w:t>
      </w:r>
      <w:r w:rsidRPr="4167F187">
        <w:rPr>
          <w:rFonts w:ascii="Arial" w:eastAsia="Arial" w:hAnsi="Arial" w:cs="Arial"/>
        </w:rPr>
        <w:t xml:space="preserve"> and other feeds.</w:t>
      </w:r>
    </w:p>
    <w:p w14:paraId="447BACAD" w14:textId="4BB9336F" w:rsidR="00B52055" w:rsidRPr="00ED780F" w:rsidRDefault="00B52055" w:rsidP="00C01EA8">
      <w:pPr>
        <w:numPr>
          <w:ilvl w:val="0"/>
          <w:numId w:val="4"/>
        </w:numPr>
        <w:shd w:val="clear" w:color="auto" w:fill="FFFFFF"/>
        <w:spacing w:line="276" w:lineRule="auto"/>
        <w:ind w:right="450"/>
        <w:jc w:val="both"/>
        <w:rPr>
          <w:rFonts w:ascii="Arial" w:hAnsi="Arial"/>
        </w:rPr>
      </w:pPr>
      <w:r w:rsidRPr="00ED780F">
        <w:rPr>
          <w:rFonts w:ascii="Arial" w:hAnsi="Arial"/>
        </w:rPr>
        <w:t xml:space="preserve">Highly skilled </w:t>
      </w:r>
      <w:r w:rsidR="004964E6" w:rsidRPr="00ED780F">
        <w:rPr>
          <w:rFonts w:ascii="Arial" w:hAnsi="Arial"/>
        </w:rPr>
        <w:t xml:space="preserve">in </w:t>
      </w:r>
      <w:r w:rsidRPr="00ED780F">
        <w:rPr>
          <w:rFonts w:ascii="Arial" w:hAnsi="Arial"/>
        </w:rPr>
        <w:t xml:space="preserve">utilizing </w:t>
      </w:r>
      <w:r w:rsidR="003F0FCF" w:rsidRPr="00ED780F">
        <w:rPr>
          <w:rFonts w:ascii="Arial" w:hAnsi="Arial"/>
          <w:b/>
          <w:color w:val="404040" w:themeColor="text1" w:themeTint="BF"/>
        </w:rPr>
        <w:t xml:space="preserve">SSIS to perform ETL operations - </w:t>
      </w:r>
      <w:r w:rsidR="003F0FCF" w:rsidRPr="00ED780F">
        <w:rPr>
          <w:rFonts w:ascii="Arial" w:hAnsi="Arial"/>
        </w:rPr>
        <w:t xml:space="preserve">Export/Import </w:t>
      </w:r>
      <w:r w:rsidRPr="00ED780F">
        <w:rPr>
          <w:rFonts w:ascii="Arial" w:hAnsi="Arial"/>
        </w:rPr>
        <w:t>data from</w:t>
      </w:r>
      <w:r w:rsidR="001F1CB1">
        <w:rPr>
          <w:rFonts w:ascii="Arial" w:hAnsi="Arial"/>
        </w:rPr>
        <w:t xml:space="preserve"> multiple source systems including </w:t>
      </w:r>
      <w:r w:rsidRPr="00ED780F">
        <w:rPr>
          <w:rFonts w:ascii="Arial" w:hAnsi="Arial"/>
          <w:b/>
          <w:color w:val="404040" w:themeColor="text1" w:themeTint="BF"/>
        </w:rPr>
        <w:t>SQL Server, DB2,</w:t>
      </w:r>
      <w:r w:rsidR="00AB18EF">
        <w:rPr>
          <w:rFonts w:ascii="Arial" w:hAnsi="Arial"/>
          <w:b/>
          <w:color w:val="404040" w:themeColor="text1" w:themeTint="BF"/>
        </w:rPr>
        <w:t xml:space="preserve"> XML, JSON,</w:t>
      </w:r>
      <w:r w:rsidRPr="00ED780F">
        <w:rPr>
          <w:rFonts w:ascii="Arial" w:hAnsi="Arial"/>
          <w:b/>
          <w:color w:val="404040" w:themeColor="text1" w:themeTint="BF"/>
        </w:rPr>
        <w:t xml:space="preserve"> Excel and flat files </w:t>
      </w:r>
      <w:r w:rsidR="003F0FCF" w:rsidRPr="00ED780F">
        <w:rPr>
          <w:rFonts w:ascii="Arial" w:hAnsi="Arial"/>
        </w:rPr>
        <w:t>to populate</w:t>
      </w:r>
      <w:r w:rsidRPr="00ED780F">
        <w:rPr>
          <w:rFonts w:ascii="Arial" w:hAnsi="Arial"/>
        </w:rPr>
        <w:t xml:space="preserve"> data warehouse with aggregated data for analysis. </w:t>
      </w:r>
    </w:p>
    <w:p w14:paraId="45BB09C5" w14:textId="57C0A4CC" w:rsidR="001F1CB1" w:rsidRPr="00557D39" w:rsidRDefault="001F1538" w:rsidP="00557D39">
      <w:pPr>
        <w:numPr>
          <w:ilvl w:val="0"/>
          <w:numId w:val="4"/>
        </w:numPr>
        <w:shd w:val="clear" w:color="auto" w:fill="FFFFFF"/>
        <w:spacing w:line="276" w:lineRule="auto"/>
        <w:ind w:right="450"/>
        <w:jc w:val="both"/>
        <w:rPr>
          <w:rFonts w:ascii="Arial" w:hAnsi="Arial"/>
        </w:rPr>
      </w:pPr>
      <w:r w:rsidRPr="00ED780F">
        <w:rPr>
          <w:rFonts w:ascii="Arial" w:hAnsi="Arial"/>
        </w:rPr>
        <w:t>Strong working knowledge of </w:t>
      </w:r>
      <w:r w:rsidR="001D7904">
        <w:rPr>
          <w:rFonts w:ascii="Arial" w:hAnsi="Arial"/>
          <w:b/>
          <w:color w:val="404040" w:themeColor="text1" w:themeTint="BF"/>
        </w:rPr>
        <w:t>SQL Server Reporting Services</w:t>
      </w:r>
      <w:r w:rsidRPr="00ED780F">
        <w:rPr>
          <w:rFonts w:ascii="Arial" w:hAnsi="Arial"/>
        </w:rPr>
        <w:t xml:space="preserve"> (</w:t>
      </w:r>
      <w:r w:rsidR="00F32174">
        <w:rPr>
          <w:rFonts w:ascii="Arial" w:hAnsi="Arial"/>
        </w:rPr>
        <w:t xml:space="preserve">Report Development, Testing &amp; Documentation, Delivery &amp; Deployment, Maintenance &amp; Administration) </w:t>
      </w:r>
    </w:p>
    <w:p w14:paraId="1EC5E1FC" w14:textId="77777777" w:rsidR="001F1538" w:rsidRDefault="001F1538" w:rsidP="00C01EA8">
      <w:pPr>
        <w:numPr>
          <w:ilvl w:val="0"/>
          <w:numId w:val="4"/>
        </w:numPr>
        <w:shd w:val="clear" w:color="auto" w:fill="FFFFFF"/>
        <w:spacing w:line="276" w:lineRule="auto"/>
        <w:ind w:right="450"/>
        <w:jc w:val="both"/>
        <w:rPr>
          <w:rFonts w:ascii="Arial" w:hAnsi="Arial"/>
        </w:rPr>
      </w:pPr>
      <w:r w:rsidRPr="00ED780F">
        <w:rPr>
          <w:rFonts w:ascii="Arial" w:hAnsi="Arial"/>
        </w:rPr>
        <w:t xml:space="preserve">Strong Knowledge in all phases of </w:t>
      </w:r>
      <w:r w:rsidRPr="00ED780F">
        <w:rPr>
          <w:rFonts w:ascii="Arial" w:hAnsi="Arial"/>
          <w:b/>
          <w:color w:val="404040" w:themeColor="text1" w:themeTint="BF"/>
        </w:rPr>
        <w:t>Software Development Life Cycle</w:t>
      </w:r>
      <w:r w:rsidRPr="00ED780F">
        <w:rPr>
          <w:rFonts w:ascii="Arial" w:hAnsi="Arial"/>
        </w:rPr>
        <w:t xml:space="preserve"> </w:t>
      </w:r>
      <w:r w:rsidRPr="00ED780F">
        <w:rPr>
          <w:rFonts w:ascii="Arial" w:hAnsi="Arial"/>
          <w:b/>
          <w:color w:val="404040" w:themeColor="text1" w:themeTint="BF"/>
        </w:rPr>
        <w:t>(SDLC)</w:t>
      </w:r>
      <w:r w:rsidRPr="00ED780F">
        <w:rPr>
          <w:rFonts w:ascii="Arial" w:hAnsi="Arial"/>
        </w:rPr>
        <w:t xml:space="preserve"> such as Requirement Gathering, Development, Testing, Migration, Security management, Training and Support.</w:t>
      </w:r>
    </w:p>
    <w:p w14:paraId="1CD1D5F6" w14:textId="77777777" w:rsidR="001F1538" w:rsidRPr="00ED780F" w:rsidRDefault="001F1538" w:rsidP="00C01EA8">
      <w:pPr>
        <w:numPr>
          <w:ilvl w:val="0"/>
          <w:numId w:val="4"/>
        </w:numPr>
        <w:shd w:val="clear" w:color="auto" w:fill="FFFFFF"/>
        <w:spacing w:line="276" w:lineRule="auto"/>
        <w:ind w:right="450"/>
        <w:jc w:val="both"/>
        <w:rPr>
          <w:rFonts w:ascii="Arial" w:hAnsi="Arial"/>
        </w:rPr>
      </w:pPr>
      <w:r w:rsidRPr="00ED780F">
        <w:rPr>
          <w:rFonts w:ascii="Arial" w:hAnsi="Arial"/>
        </w:rPr>
        <w:t xml:space="preserve">Excellent knowledge on the concepts including </w:t>
      </w:r>
      <w:r w:rsidRPr="00ED780F">
        <w:rPr>
          <w:rFonts w:ascii="Arial" w:hAnsi="Arial"/>
          <w:b/>
          <w:color w:val="404040" w:themeColor="text1" w:themeTint="BF"/>
        </w:rPr>
        <w:t>Waterfall and Agile Methodologies for development,</w:t>
      </w:r>
      <w:r w:rsidRPr="00ED780F">
        <w:rPr>
          <w:rFonts w:ascii="Arial" w:hAnsi="Arial"/>
        </w:rPr>
        <w:t xml:space="preserve"> </w:t>
      </w:r>
      <w:r w:rsidRPr="00ED780F">
        <w:rPr>
          <w:rFonts w:ascii="Arial" w:hAnsi="Arial"/>
          <w:b/>
          <w:color w:val="404040" w:themeColor="text1" w:themeTint="BF"/>
        </w:rPr>
        <w:t>Agile-SCRUM practices, Six Sigma, ITIL standards for service delivery.</w:t>
      </w:r>
    </w:p>
    <w:p w14:paraId="390A058D" w14:textId="77777777" w:rsidR="001F7092" w:rsidRPr="00ED780F" w:rsidRDefault="001F7092" w:rsidP="00C01EA8">
      <w:pPr>
        <w:numPr>
          <w:ilvl w:val="0"/>
          <w:numId w:val="4"/>
        </w:numPr>
        <w:shd w:val="clear" w:color="auto" w:fill="FFFFFF"/>
        <w:spacing w:line="276" w:lineRule="auto"/>
        <w:ind w:right="450"/>
        <w:jc w:val="both"/>
        <w:rPr>
          <w:rFonts w:ascii="Arial" w:hAnsi="Arial"/>
        </w:rPr>
      </w:pPr>
      <w:r w:rsidRPr="00ED780F">
        <w:rPr>
          <w:rFonts w:ascii="Arial" w:hAnsi="Arial"/>
        </w:rPr>
        <w:t xml:space="preserve">Experience in improving performance of SQL Server using </w:t>
      </w:r>
      <w:r w:rsidRPr="00ED780F">
        <w:rPr>
          <w:rFonts w:ascii="Arial" w:hAnsi="Arial"/>
          <w:b/>
          <w:color w:val="404040" w:themeColor="text1" w:themeTint="BF"/>
        </w:rPr>
        <w:t xml:space="preserve">SQL Profiler and Database Engine Tuning Advisor and </w:t>
      </w:r>
      <w:r w:rsidRPr="00ED780F">
        <w:rPr>
          <w:rFonts w:ascii="Arial" w:hAnsi="Arial"/>
        </w:rPr>
        <w:t>created useful Indexes to achieve better</w:t>
      </w:r>
      <w:r w:rsidR="00EB7921" w:rsidRPr="00ED780F">
        <w:rPr>
          <w:rFonts w:ascii="Arial" w:hAnsi="Arial"/>
          <w:b/>
          <w:color w:val="404040" w:themeColor="text1" w:themeTint="BF"/>
        </w:rPr>
        <w:t xml:space="preserve"> Query P</w:t>
      </w:r>
      <w:r w:rsidRPr="00ED780F">
        <w:rPr>
          <w:rFonts w:ascii="Arial" w:hAnsi="Arial"/>
          <w:b/>
          <w:color w:val="404040" w:themeColor="text1" w:themeTint="BF"/>
        </w:rPr>
        <w:t>erformance</w:t>
      </w:r>
    </w:p>
    <w:p w14:paraId="5083BB21" w14:textId="77777777" w:rsidR="00BC5A30" w:rsidRPr="00ED780F" w:rsidRDefault="00BC5A30" w:rsidP="00C01EA8">
      <w:pPr>
        <w:numPr>
          <w:ilvl w:val="0"/>
          <w:numId w:val="4"/>
        </w:numPr>
        <w:shd w:val="clear" w:color="auto" w:fill="FFFFFF"/>
        <w:spacing w:line="276" w:lineRule="auto"/>
        <w:ind w:right="450"/>
        <w:jc w:val="both"/>
        <w:rPr>
          <w:rFonts w:ascii="Arial" w:hAnsi="Arial"/>
        </w:rPr>
      </w:pPr>
      <w:r w:rsidRPr="00ED780F">
        <w:rPr>
          <w:rFonts w:ascii="Arial" w:hAnsi="Arial"/>
        </w:rPr>
        <w:t>Experienced in developing Custom Report and different types of </w:t>
      </w:r>
      <w:r w:rsidRPr="00ED780F">
        <w:rPr>
          <w:rFonts w:ascii="Arial" w:hAnsi="Arial"/>
          <w:b/>
          <w:color w:val="404040" w:themeColor="text1" w:themeTint="BF"/>
        </w:rPr>
        <w:t>Chart Reports, Drill down / Drill through reports, Ad hoc reports</w:t>
      </w:r>
      <w:r w:rsidRPr="00ED780F">
        <w:rPr>
          <w:rFonts w:ascii="Arial" w:hAnsi="Arial"/>
        </w:rPr>
        <w:t> and distributed reports in multiple formats using SQL Server Reporting Services (SSRS).</w:t>
      </w:r>
    </w:p>
    <w:p w14:paraId="68AEB0B6" w14:textId="77777777" w:rsidR="001F1538" w:rsidRPr="00ED780F" w:rsidRDefault="001F1538" w:rsidP="00C01EA8">
      <w:pPr>
        <w:numPr>
          <w:ilvl w:val="0"/>
          <w:numId w:val="4"/>
        </w:numPr>
        <w:shd w:val="clear" w:color="auto" w:fill="FFFFFF"/>
        <w:spacing w:line="276" w:lineRule="auto"/>
        <w:ind w:right="450"/>
        <w:jc w:val="both"/>
        <w:rPr>
          <w:rFonts w:ascii="Arial" w:hAnsi="Arial"/>
        </w:rPr>
      </w:pPr>
      <w:r w:rsidRPr="00ED780F">
        <w:rPr>
          <w:rFonts w:ascii="Arial" w:hAnsi="Arial"/>
        </w:rPr>
        <w:t xml:space="preserve">Advanced knowledge of Excel for using Pivot tables, Power Pivot, Complex formulas. </w:t>
      </w:r>
    </w:p>
    <w:p w14:paraId="10BE1A26" w14:textId="77777777" w:rsidR="001F1538" w:rsidRPr="00ED780F" w:rsidRDefault="001F1538" w:rsidP="00C01EA8">
      <w:pPr>
        <w:numPr>
          <w:ilvl w:val="0"/>
          <w:numId w:val="4"/>
        </w:numPr>
        <w:shd w:val="clear" w:color="auto" w:fill="FFFFFF"/>
        <w:spacing w:line="276" w:lineRule="auto"/>
        <w:ind w:right="450"/>
        <w:jc w:val="both"/>
        <w:rPr>
          <w:rFonts w:ascii="Arial" w:hAnsi="Arial"/>
        </w:rPr>
      </w:pPr>
      <w:r w:rsidRPr="00ED780F">
        <w:rPr>
          <w:rFonts w:ascii="Arial" w:hAnsi="Arial"/>
        </w:rPr>
        <w:t xml:space="preserve">Proficient in </w:t>
      </w:r>
      <w:r w:rsidRPr="00ED780F">
        <w:rPr>
          <w:rFonts w:ascii="Arial" w:hAnsi="Arial"/>
          <w:b/>
          <w:color w:val="404040" w:themeColor="text1" w:themeTint="BF"/>
        </w:rPr>
        <w:t>creating Databases, Tables, Stored Procedure, SQL Joins, DDL/DML</w:t>
      </w:r>
      <w:r w:rsidRPr="00ED780F">
        <w:rPr>
          <w:rFonts w:ascii="Arial" w:hAnsi="Arial"/>
        </w:rPr>
        <w:t xml:space="preserve"> </w:t>
      </w:r>
      <w:r w:rsidRPr="00ED780F">
        <w:rPr>
          <w:rFonts w:ascii="Arial" w:hAnsi="Arial"/>
          <w:b/>
          <w:color w:val="404040" w:themeColor="text1" w:themeTint="BF"/>
        </w:rPr>
        <w:t>Triggers, Views, User defined data types, Cursors and Indexes</w:t>
      </w:r>
      <w:r w:rsidRPr="00ED780F">
        <w:rPr>
          <w:rFonts w:ascii="Arial" w:hAnsi="Arial"/>
        </w:rPr>
        <w:t xml:space="preserve"> using T-SQL.</w:t>
      </w:r>
    </w:p>
    <w:p w14:paraId="67FDEA16" w14:textId="77777777" w:rsidR="001F1538" w:rsidRPr="00ED780F" w:rsidRDefault="001F1538" w:rsidP="00C01EA8">
      <w:pPr>
        <w:numPr>
          <w:ilvl w:val="0"/>
          <w:numId w:val="4"/>
        </w:numPr>
        <w:shd w:val="clear" w:color="auto" w:fill="FFFFFF"/>
        <w:spacing w:line="276" w:lineRule="auto"/>
        <w:ind w:right="450"/>
        <w:jc w:val="both"/>
        <w:rPr>
          <w:rFonts w:ascii="Arial" w:hAnsi="Arial"/>
        </w:rPr>
      </w:pPr>
      <w:r w:rsidRPr="00ED780F">
        <w:rPr>
          <w:rFonts w:ascii="Arial" w:hAnsi="Arial"/>
          <w:color w:val="404040" w:themeColor="text1" w:themeTint="BF"/>
        </w:rPr>
        <w:t>Strong experience in</w:t>
      </w:r>
      <w:r w:rsidRPr="00ED780F">
        <w:rPr>
          <w:rFonts w:ascii="Arial" w:hAnsi="Arial"/>
          <w:b/>
          <w:color w:val="404040" w:themeColor="text1" w:themeTint="BF"/>
        </w:rPr>
        <w:t xml:space="preserve"> Normalizing and De-normalizing</w:t>
      </w:r>
      <w:r w:rsidRPr="00ED780F">
        <w:rPr>
          <w:rFonts w:ascii="Arial" w:hAnsi="Arial"/>
        </w:rPr>
        <w:t xml:space="preserve"> the tables and maintaining </w:t>
      </w:r>
      <w:r w:rsidRPr="00ED780F">
        <w:rPr>
          <w:rFonts w:ascii="Arial" w:hAnsi="Arial"/>
          <w:b/>
          <w:color w:val="404040" w:themeColor="text1" w:themeTint="BF"/>
        </w:rPr>
        <w:t>Referential Integrity</w:t>
      </w:r>
      <w:r w:rsidRPr="00ED780F">
        <w:rPr>
          <w:rFonts w:ascii="Arial" w:hAnsi="Arial"/>
        </w:rPr>
        <w:t xml:space="preserve"> by using Triggers and Primary and Foreign Keys.</w:t>
      </w:r>
    </w:p>
    <w:p w14:paraId="130A365F" w14:textId="77777777" w:rsidR="001F1538" w:rsidRPr="00ED780F" w:rsidRDefault="001F1538" w:rsidP="00C01EA8">
      <w:pPr>
        <w:numPr>
          <w:ilvl w:val="0"/>
          <w:numId w:val="4"/>
        </w:numPr>
        <w:shd w:val="clear" w:color="auto" w:fill="FFFFFF"/>
        <w:spacing w:line="276" w:lineRule="auto"/>
        <w:ind w:right="450"/>
        <w:jc w:val="both"/>
        <w:rPr>
          <w:rFonts w:ascii="Arial" w:hAnsi="Arial"/>
          <w:b/>
          <w:color w:val="404040" w:themeColor="text1" w:themeTint="BF"/>
        </w:rPr>
      </w:pPr>
      <w:r w:rsidRPr="00ED780F">
        <w:rPr>
          <w:rFonts w:ascii="Arial" w:hAnsi="Arial"/>
        </w:rPr>
        <w:t xml:space="preserve">Strong awareness on concepts relating to </w:t>
      </w:r>
      <w:r w:rsidRPr="00ED780F">
        <w:rPr>
          <w:rFonts w:ascii="Arial" w:hAnsi="Arial"/>
          <w:b/>
          <w:color w:val="404040" w:themeColor="text1" w:themeTint="BF"/>
        </w:rPr>
        <w:t>Cyber security</w:t>
      </w:r>
      <w:r w:rsidRPr="00ED780F">
        <w:rPr>
          <w:rFonts w:ascii="Arial" w:hAnsi="Arial"/>
        </w:rPr>
        <w:t xml:space="preserve">, </w:t>
      </w:r>
      <w:r w:rsidRPr="00ED780F">
        <w:rPr>
          <w:rFonts w:ascii="Arial" w:hAnsi="Arial"/>
          <w:b/>
          <w:color w:val="404040" w:themeColor="text1" w:themeTint="BF"/>
        </w:rPr>
        <w:t>HIPAA compliance and privacy policies</w:t>
      </w:r>
    </w:p>
    <w:p w14:paraId="09D48EF7" w14:textId="77777777" w:rsidR="001C6DF6" w:rsidRDefault="001C6DF6" w:rsidP="009E1E73">
      <w:pPr>
        <w:shd w:val="clear" w:color="auto" w:fill="FFFFFF"/>
        <w:spacing w:line="270" w:lineRule="atLeast"/>
        <w:ind w:right="450"/>
        <w:rPr>
          <w:b/>
          <w:color w:val="1F3863"/>
          <w:spacing w:val="1"/>
          <w:sz w:val="27"/>
          <w:szCs w:val="27"/>
        </w:rPr>
      </w:pPr>
    </w:p>
    <w:p w14:paraId="3A7D52E7" w14:textId="77777777" w:rsidR="001129B7" w:rsidRPr="00CF22EA" w:rsidRDefault="001B7F91" w:rsidP="00CF22EA">
      <w:pPr>
        <w:spacing w:before="26"/>
        <w:ind w:left="120"/>
        <w:rPr>
          <w:b/>
          <w:color w:val="1F3863"/>
          <w:spacing w:val="1"/>
          <w:sz w:val="27"/>
          <w:szCs w:val="27"/>
        </w:rPr>
      </w:pPr>
      <w:r w:rsidRPr="001B7F91">
        <w:rPr>
          <w:b/>
          <w:color w:val="1F3863"/>
          <w:spacing w:val="1"/>
          <w:sz w:val="27"/>
          <w:szCs w:val="27"/>
        </w:rPr>
        <w:t>■ Technical Skills</w:t>
      </w:r>
    </w:p>
    <w:p w14:paraId="74E23218" w14:textId="77777777" w:rsidR="001B7F91" w:rsidRDefault="001B7F91">
      <w:pPr>
        <w:spacing w:line="260" w:lineRule="exact"/>
        <w:ind w:left="120"/>
        <w:rPr>
          <w:rFonts w:ascii="Symbol" w:eastAsia="Symbol" w:hAnsi="Symbol" w:cs="Symbol"/>
          <w:sz w:val="23"/>
          <w:szCs w:val="23"/>
        </w:rPr>
      </w:pPr>
    </w:p>
    <w:p w14:paraId="24A8BC2E" w14:textId="77777777" w:rsidR="001B7F91" w:rsidRDefault="001B7F91" w:rsidP="00894AE8">
      <w:pPr>
        <w:ind w:left="3720" w:hanging="3600"/>
        <w:jc w:val="both"/>
        <w:rPr>
          <w:rFonts w:cs="Arial"/>
          <w:sz w:val="22"/>
        </w:rPr>
      </w:pPr>
      <w:r w:rsidRPr="0092502E">
        <w:rPr>
          <w:rFonts w:ascii="Arial" w:hAnsi="Arial" w:cs="Arial"/>
          <w:b/>
        </w:rPr>
        <w:lastRenderedPageBreak/>
        <w:t>Primary Skills:</w:t>
      </w:r>
      <w:r w:rsidRPr="008F5693">
        <w:rPr>
          <w:rFonts w:cs="Arial"/>
          <w:b/>
          <w:sz w:val="22"/>
        </w:rPr>
        <w:tab/>
      </w:r>
      <w:r w:rsidR="00446555">
        <w:rPr>
          <w:rFonts w:ascii="Arial" w:hAnsi="Arial" w:cs="Arial"/>
        </w:rPr>
        <w:t>MSBI 2008 - 2017</w:t>
      </w:r>
      <w:r w:rsidRPr="0092502E">
        <w:rPr>
          <w:rFonts w:ascii="Arial" w:hAnsi="Arial" w:cs="Arial"/>
        </w:rPr>
        <w:t xml:space="preserve"> (Microsoft Business Intelligence Suite - SQL Server Integration Services (SSIS), SQL Server Reporting Services (SSRS), SQL </w:t>
      </w:r>
      <w:r w:rsidR="00485395">
        <w:rPr>
          <w:rFonts w:ascii="Arial" w:hAnsi="Arial" w:cs="Arial"/>
        </w:rPr>
        <w:t>Server Analysis Services (SSAS), Azure Data Factory.</w:t>
      </w:r>
    </w:p>
    <w:p w14:paraId="7847F51E" w14:textId="77777777" w:rsidR="001B7F91" w:rsidRPr="00971041" w:rsidRDefault="001B7F91" w:rsidP="00894AE8">
      <w:pPr>
        <w:ind w:left="3720" w:hanging="3600"/>
        <w:jc w:val="both"/>
        <w:rPr>
          <w:rFonts w:cs="Arial"/>
          <w:sz w:val="22"/>
        </w:rPr>
      </w:pPr>
    </w:p>
    <w:p w14:paraId="7B9379E1" w14:textId="77777777" w:rsidR="001B7F91" w:rsidRPr="0092502E" w:rsidRDefault="001B7F91" w:rsidP="00894AE8">
      <w:pPr>
        <w:ind w:left="3720" w:hanging="3600"/>
        <w:jc w:val="both"/>
        <w:rPr>
          <w:rFonts w:ascii="Arial" w:hAnsi="Arial" w:cs="Arial"/>
        </w:rPr>
      </w:pPr>
      <w:r w:rsidRPr="0092502E">
        <w:rPr>
          <w:rFonts w:ascii="Arial" w:hAnsi="Arial" w:cs="Arial"/>
          <w:b/>
        </w:rPr>
        <w:t>Operating Systems:</w:t>
      </w:r>
      <w:r w:rsidRPr="0092502E">
        <w:rPr>
          <w:rFonts w:ascii="Arial" w:hAnsi="Arial" w:cs="Arial"/>
          <w:b/>
        </w:rPr>
        <w:tab/>
      </w:r>
      <w:r w:rsidRPr="0092502E">
        <w:rPr>
          <w:rFonts w:ascii="Arial" w:hAnsi="Arial" w:cs="Arial"/>
        </w:rPr>
        <w:t>Windows /98/2000/2003/XP/ Vista /7/8.1/10</w:t>
      </w:r>
    </w:p>
    <w:p w14:paraId="63B7A1D9" w14:textId="77777777" w:rsidR="0059089A" w:rsidRDefault="0059089A" w:rsidP="00894AE8">
      <w:pPr>
        <w:ind w:left="3720" w:hanging="3600"/>
        <w:jc w:val="both"/>
        <w:rPr>
          <w:rFonts w:ascii="Arial" w:hAnsi="Arial" w:cs="Arial"/>
          <w:b/>
        </w:rPr>
      </w:pPr>
    </w:p>
    <w:p w14:paraId="16C8FE71" w14:textId="77777777" w:rsidR="001B7F91" w:rsidRDefault="0092502E" w:rsidP="00894AE8">
      <w:pPr>
        <w:ind w:left="3720" w:hanging="3600"/>
        <w:jc w:val="both"/>
        <w:rPr>
          <w:rFonts w:ascii="Arial" w:hAnsi="Arial" w:cs="Arial"/>
          <w:b/>
        </w:rPr>
      </w:pPr>
      <w:r w:rsidRPr="0092502E">
        <w:rPr>
          <w:rFonts w:ascii="Arial" w:hAnsi="Arial" w:cs="Arial"/>
          <w:b/>
        </w:rPr>
        <w:t>Other</w:t>
      </w:r>
      <w:r w:rsidR="001B7F91" w:rsidRPr="0092502E">
        <w:rPr>
          <w:rFonts w:ascii="Arial" w:hAnsi="Arial" w:cs="Arial"/>
          <w:b/>
        </w:rPr>
        <w:t xml:space="preserve"> Tools</w:t>
      </w:r>
      <w:r w:rsidRPr="0092502E">
        <w:rPr>
          <w:rFonts w:ascii="Arial" w:hAnsi="Arial" w:cs="Arial"/>
          <w:b/>
        </w:rPr>
        <w:t xml:space="preserve"> &amp; Technologies</w:t>
      </w:r>
      <w:r w:rsidR="001B7F91" w:rsidRPr="0092502E">
        <w:rPr>
          <w:rFonts w:ascii="Arial" w:hAnsi="Arial" w:cs="Arial"/>
          <w:b/>
        </w:rPr>
        <w:t>:</w:t>
      </w:r>
      <w:r w:rsidR="001B7F91" w:rsidRPr="0092502E">
        <w:rPr>
          <w:rFonts w:ascii="Arial" w:hAnsi="Arial" w:cs="Arial"/>
          <w:b/>
        </w:rPr>
        <w:tab/>
      </w:r>
      <w:r w:rsidRPr="0092502E">
        <w:rPr>
          <w:rFonts w:ascii="Arial" w:hAnsi="Arial" w:cs="Arial"/>
        </w:rPr>
        <w:t xml:space="preserve">Microsoft Outlook, </w:t>
      </w:r>
      <w:proofErr w:type="spellStart"/>
      <w:r w:rsidRPr="0092502E">
        <w:rPr>
          <w:rFonts w:ascii="Arial" w:hAnsi="Arial" w:cs="Arial"/>
        </w:rPr>
        <w:t>Sharepoint</w:t>
      </w:r>
      <w:proofErr w:type="spellEnd"/>
      <w:r w:rsidRPr="0092502E">
        <w:rPr>
          <w:rFonts w:ascii="Arial" w:hAnsi="Arial" w:cs="Arial"/>
        </w:rPr>
        <w:t xml:space="preserve"> 2010, Microsoft Office, Microsoft Visio</w:t>
      </w:r>
      <w:r>
        <w:rPr>
          <w:rFonts w:ascii="Arial" w:hAnsi="Arial" w:cs="Arial"/>
          <w:b/>
        </w:rPr>
        <w:t xml:space="preserve">, </w:t>
      </w:r>
      <w:r w:rsidRPr="00894AE8">
        <w:rPr>
          <w:rFonts w:ascii="Arial" w:hAnsi="Arial" w:cs="Arial"/>
        </w:rPr>
        <w:t>Knowledge on Business Objects XI, SAP BI</w:t>
      </w:r>
      <w:r w:rsidR="00894AE8" w:rsidRPr="00894AE8">
        <w:rPr>
          <w:rFonts w:ascii="Arial" w:hAnsi="Arial" w:cs="Arial"/>
        </w:rPr>
        <w:t xml:space="preserve"> 7.0</w:t>
      </w:r>
      <w:r w:rsidRPr="00894AE8">
        <w:rPr>
          <w:rFonts w:ascii="Arial" w:hAnsi="Arial" w:cs="Arial"/>
        </w:rPr>
        <w:t>/BW</w:t>
      </w:r>
      <w:r w:rsidR="00894AE8" w:rsidRPr="00894AE8">
        <w:rPr>
          <w:rFonts w:ascii="Arial" w:hAnsi="Arial" w:cs="Arial"/>
        </w:rPr>
        <w:t xml:space="preserve"> 3.5</w:t>
      </w:r>
      <w:r w:rsidR="006428CD">
        <w:rPr>
          <w:rFonts w:ascii="Arial" w:hAnsi="Arial" w:cs="Arial"/>
        </w:rPr>
        <w:t>,</w:t>
      </w:r>
      <w:r w:rsidR="006428CD" w:rsidRPr="006428CD">
        <w:t xml:space="preserve"> </w:t>
      </w:r>
      <w:r w:rsidR="006428CD" w:rsidRPr="006428CD">
        <w:rPr>
          <w:rFonts w:ascii="Arial" w:hAnsi="Arial" w:cs="Arial"/>
        </w:rPr>
        <w:t>Oracle database</w:t>
      </w:r>
    </w:p>
    <w:p w14:paraId="37D5EB26" w14:textId="77777777" w:rsidR="00E03E10" w:rsidRDefault="00E03E10" w:rsidP="00BB093F">
      <w:pPr>
        <w:jc w:val="both"/>
        <w:rPr>
          <w:rFonts w:ascii="Arial" w:hAnsi="Arial" w:cs="Arial"/>
          <w:b/>
        </w:rPr>
      </w:pPr>
    </w:p>
    <w:p w14:paraId="24AAF031" w14:textId="77777777" w:rsidR="001B7F91" w:rsidRDefault="001B7F91" w:rsidP="00894AE8">
      <w:pPr>
        <w:ind w:left="3720" w:hanging="3600"/>
        <w:jc w:val="both"/>
        <w:rPr>
          <w:rFonts w:ascii="Arial" w:hAnsi="Arial" w:cs="Arial"/>
        </w:rPr>
      </w:pPr>
      <w:r w:rsidRPr="00894AE8">
        <w:rPr>
          <w:rFonts w:ascii="Arial" w:hAnsi="Arial" w:cs="Arial"/>
          <w:b/>
        </w:rPr>
        <w:t>Databases:</w:t>
      </w:r>
      <w:r w:rsidR="00516FC1">
        <w:rPr>
          <w:rFonts w:ascii="Arial" w:hAnsi="Arial" w:cs="Arial"/>
        </w:rPr>
        <w:tab/>
        <w:t xml:space="preserve">SQL Server </w:t>
      </w:r>
      <w:r w:rsidRPr="00894AE8">
        <w:rPr>
          <w:rFonts w:ascii="Arial" w:hAnsi="Arial" w:cs="Arial"/>
        </w:rPr>
        <w:t>2008</w:t>
      </w:r>
      <w:r w:rsidR="00894AE8">
        <w:rPr>
          <w:rFonts w:ascii="Arial" w:hAnsi="Arial" w:cs="Arial"/>
        </w:rPr>
        <w:t>/2012</w:t>
      </w:r>
      <w:r w:rsidR="00C54BEF">
        <w:rPr>
          <w:rFonts w:ascii="Arial" w:hAnsi="Arial" w:cs="Arial"/>
        </w:rPr>
        <w:t>/2014</w:t>
      </w:r>
      <w:r w:rsidR="00C97947">
        <w:rPr>
          <w:rFonts w:ascii="Arial" w:hAnsi="Arial" w:cs="Arial"/>
        </w:rPr>
        <w:t>/2016</w:t>
      </w:r>
      <w:r w:rsidR="00446555">
        <w:rPr>
          <w:rFonts w:ascii="Arial" w:hAnsi="Arial" w:cs="Arial"/>
        </w:rPr>
        <w:t>/2017</w:t>
      </w:r>
      <w:r w:rsidRPr="00894AE8">
        <w:rPr>
          <w:rFonts w:ascii="Arial" w:hAnsi="Arial" w:cs="Arial"/>
        </w:rPr>
        <w:t xml:space="preserve"> and Oracle 8i/9i/10g.</w:t>
      </w:r>
    </w:p>
    <w:p w14:paraId="4CCD440B" w14:textId="77777777" w:rsidR="00894AE8" w:rsidRPr="00894AE8" w:rsidRDefault="00894AE8" w:rsidP="00894AE8">
      <w:pPr>
        <w:ind w:left="3720" w:hanging="3600"/>
        <w:jc w:val="both"/>
        <w:rPr>
          <w:rFonts w:ascii="Arial" w:hAnsi="Arial" w:cs="Arial"/>
        </w:rPr>
      </w:pPr>
    </w:p>
    <w:p w14:paraId="79B83555" w14:textId="267F0900" w:rsidR="001B7F91" w:rsidRPr="00894AE8" w:rsidRDefault="001B7F91" w:rsidP="00894AE8">
      <w:pPr>
        <w:ind w:left="3720" w:hanging="3600"/>
        <w:jc w:val="both"/>
        <w:rPr>
          <w:rFonts w:ascii="Arial" w:hAnsi="Arial" w:cs="Arial"/>
        </w:rPr>
      </w:pPr>
      <w:r w:rsidRPr="00894AE8">
        <w:rPr>
          <w:rFonts w:ascii="Arial" w:hAnsi="Arial" w:cs="Arial"/>
          <w:b/>
        </w:rPr>
        <w:t>Domain Knowledge:</w:t>
      </w:r>
      <w:r w:rsidRPr="00894AE8">
        <w:rPr>
          <w:rFonts w:ascii="Arial" w:hAnsi="Arial" w:cs="Arial"/>
          <w:b/>
        </w:rPr>
        <w:tab/>
      </w:r>
      <w:r w:rsidR="00A4627E" w:rsidRPr="00A4627E">
        <w:rPr>
          <w:rFonts w:ascii="Arial" w:hAnsi="Arial" w:cs="Arial"/>
          <w:b/>
          <w:color w:val="404040" w:themeColor="text1" w:themeTint="BF"/>
        </w:rPr>
        <w:t>Electronics/Semi-conductors</w:t>
      </w:r>
      <w:r w:rsidR="00A4627E">
        <w:rPr>
          <w:rFonts w:ascii="Arial" w:hAnsi="Arial" w:cs="Arial"/>
          <w:b/>
        </w:rPr>
        <w:t xml:space="preserve">, </w:t>
      </w:r>
      <w:r w:rsidR="001C6DF6" w:rsidRPr="00BB093F">
        <w:rPr>
          <w:rFonts w:ascii="Arial" w:hAnsi="Arial" w:cs="Arial"/>
          <w:b/>
          <w:color w:val="404040" w:themeColor="text1" w:themeTint="BF"/>
        </w:rPr>
        <w:t xml:space="preserve">Healthcare, </w:t>
      </w:r>
      <w:r w:rsidR="00845E3C" w:rsidRPr="00BB093F">
        <w:rPr>
          <w:rFonts w:ascii="Arial" w:hAnsi="Arial" w:cs="Arial"/>
          <w:b/>
          <w:color w:val="404040" w:themeColor="text1" w:themeTint="BF"/>
        </w:rPr>
        <w:t xml:space="preserve">Education, </w:t>
      </w:r>
      <w:r w:rsidR="00C54BEF" w:rsidRPr="00BB093F">
        <w:rPr>
          <w:rFonts w:ascii="Arial" w:hAnsi="Arial" w:cs="Arial"/>
          <w:b/>
          <w:color w:val="404040" w:themeColor="text1" w:themeTint="BF"/>
        </w:rPr>
        <w:t xml:space="preserve">Oil &amp; Energy, </w:t>
      </w:r>
      <w:r w:rsidR="001C6DF6" w:rsidRPr="00BB093F">
        <w:rPr>
          <w:rFonts w:ascii="Arial" w:hAnsi="Arial" w:cs="Arial"/>
          <w:b/>
          <w:color w:val="404040" w:themeColor="text1" w:themeTint="BF"/>
        </w:rPr>
        <w:t>In</w:t>
      </w:r>
      <w:r w:rsidR="00574C57" w:rsidRPr="00BB093F">
        <w:rPr>
          <w:rFonts w:ascii="Arial" w:hAnsi="Arial" w:cs="Arial"/>
          <w:b/>
          <w:color w:val="404040" w:themeColor="text1" w:themeTint="BF"/>
        </w:rPr>
        <w:t>surance,</w:t>
      </w:r>
      <w:r w:rsidR="005D3B6A">
        <w:rPr>
          <w:rFonts w:ascii="Arial" w:hAnsi="Arial" w:cs="Arial"/>
          <w:b/>
          <w:color w:val="404040" w:themeColor="text1" w:themeTint="BF"/>
        </w:rPr>
        <w:t xml:space="preserve"> </w:t>
      </w:r>
      <w:r w:rsidR="00A4627E" w:rsidRPr="005D3B6A">
        <w:rPr>
          <w:rFonts w:ascii="Arial" w:hAnsi="Arial" w:cs="Arial"/>
          <w:b/>
          <w:color w:val="404040" w:themeColor="text1" w:themeTint="BF"/>
        </w:rPr>
        <w:t>Real</w:t>
      </w:r>
      <w:r w:rsidR="00A4627E">
        <w:rPr>
          <w:rFonts w:ascii="Arial" w:hAnsi="Arial" w:cs="Arial"/>
          <w:b/>
          <w:color w:val="404040" w:themeColor="text1" w:themeTint="BF"/>
        </w:rPr>
        <w:t>-</w:t>
      </w:r>
      <w:r w:rsidR="00A4627E" w:rsidRPr="005D3B6A">
        <w:rPr>
          <w:rFonts w:ascii="Arial" w:hAnsi="Arial" w:cs="Arial"/>
          <w:b/>
          <w:color w:val="404040" w:themeColor="text1" w:themeTint="BF"/>
        </w:rPr>
        <w:t>estate,</w:t>
      </w:r>
      <w:r w:rsidR="00574C57" w:rsidRPr="00BB093F">
        <w:rPr>
          <w:rFonts w:ascii="Arial" w:hAnsi="Arial" w:cs="Arial"/>
          <w:b/>
          <w:color w:val="404040" w:themeColor="text1" w:themeTint="BF"/>
        </w:rPr>
        <w:t xml:space="preserve"> and Telecom</w:t>
      </w:r>
    </w:p>
    <w:p w14:paraId="2AE2E7D4" w14:textId="77777777" w:rsidR="001B7F91" w:rsidRDefault="001B7F91">
      <w:pPr>
        <w:spacing w:line="260" w:lineRule="exact"/>
        <w:ind w:left="120"/>
        <w:rPr>
          <w:rFonts w:ascii="Symbol" w:eastAsia="Symbol" w:hAnsi="Symbol" w:cs="Symbol"/>
          <w:sz w:val="23"/>
          <w:szCs w:val="23"/>
        </w:rPr>
      </w:pPr>
    </w:p>
    <w:p w14:paraId="5DE483DC" w14:textId="77777777" w:rsidR="00ED780F" w:rsidRDefault="00ED780F">
      <w:pPr>
        <w:spacing w:line="260" w:lineRule="exact"/>
        <w:ind w:left="120"/>
        <w:rPr>
          <w:rFonts w:ascii="Symbol" w:eastAsia="Symbol" w:hAnsi="Symbol" w:cs="Symbol"/>
          <w:sz w:val="23"/>
          <w:szCs w:val="23"/>
        </w:rPr>
      </w:pPr>
    </w:p>
    <w:p w14:paraId="22A37294" w14:textId="77777777" w:rsidR="001129B7" w:rsidRDefault="005E7861">
      <w:pPr>
        <w:spacing w:before="9"/>
        <w:ind w:left="120"/>
        <w:rPr>
          <w:sz w:val="27"/>
          <w:szCs w:val="27"/>
        </w:rPr>
      </w:pPr>
      <w:r>
        <w:rPr>
          <w:color w:val="1F3863"/>
          <w:sz w:val="27"/>
          <w:szCs w:val="27"/>
        </w:rPr>
        <w:t>■</w:t>
      </w:r>
      <w:r>
        <w:rPr>
          <w:color w:val="1F3863"/>
          <w:spacing w:val="9"/>
          <w:sz w:val="27"/>
          <w:szCs w:val="27"/>
        </w:rPr>
        <w:t xml:space="preserve"> </w:t>
      </w:r>
      <w:r>
        <w:rPr>
          <w:b/>
          <w:color w:val="1F3863"/>
          <w:sz w:val="27"/>
          <w:szCs w:val="27"/>
        </w:rPr>
        <w:t>Pr</w:t>
      </w:r>
      <w:r>
        <w:rPr>
          <w:b/>
          <w:color w:val="1F3863"/>
          <w:spacing w:val="-2"/>
          <w:sz w:val="27"/>
          <w:szCs w:val="27"/>
        </w:rPr>
        <w:t>o</w:t>
      </w:r>
      <w:r>
        <w:rPr>
          <w:b/>
          <w:color w:val="1F3863"/>
          <w:spacing w:val="1"/>
          <w:sz w:val="27"/>
          <w:szCs w:val="27"/>
        </w:rPr>
        <w:t>f</w:t>
      </w:r>
      <w:r>
        <w:rPr>
          <w:b/>
          <w:color w:val="1F3863"/>
          <w:sz w:val="27"/>
          <w:szCs w:val="27"/>
        </w:rPr>
        <w:t>ess</w:t>
      </w:r>
      <w:r>
        <w:rPr>
          <w:b/>
          <w:color w:val="1F3863"/>
          <w:spacing w:val="-4"/>
          <w:sz w:val="27"/>
          <w:szCs w:val="27"/>
        </w:rPr>
        <w:t>i</w:t>
      </w:r>
      <w:r>
        <w:rPr>
          <w:b/>
          <w:color w:val="1F3863"/>
          <w:spacing w:val="1"/>
          <w:sz w:val="27"/>
          <w:szCs w:val="27"/>
        </w:rPr>
        <w:t>o</w:t>
      </w:r>
      <w:r>
        <w:rPr>
          <w:b/>
          <w:color w:val="1F3863"/>
          <w:spacing w:val="-2"/>
          <w:sz w:val="27"/>
          <w:szCs w:val="27"/>
        </w:rPr>
        <w:t>n</w:t>
      </w:r>
      <w:r>
        <w:rPr>
          <w:b/>
          <w:color w:val="1F3863"/>
          <w:spacing w:val="1"/>
          <w:sz w:val="27"/>
          <w:szCs w:val="27"/>
        </w:rPr>
        <w:t>a</w:t>
      </w:r>
      <w:r>
        <w:rPr>
          <w:b/>
          <w:color w:val="1F3863"/>
          <w:sz w:val="27"/>
          <w:szCs w:val="27"/>
        </w:rPr>
        <w:t>l</w:t>
      </w:r>
      <w:r>
        <w:rPr>
          <w:b/>
          <w:color w:val="1F3863"/>
          <w:spacing w:val="-1"/>
          <w:sz w:val="27"/>
          <w:szCs w:val="27"/>
        </w:rPr>
        <w:t xml:space="preserve"> Ex</w:t>
      </w:r>
      <w:r>
        <w:rPr>
          <w:b/>
          <w:color w:val="1F3863"/>
          <w:sz w:val="27"/>
          <w:szCs w:val="27"/>
        </w:rPr>
        <w:t>per</w:t>
      </w:r>
      <w:r>
        <w:rPr>
          <w:b/>
          <w:color w:val="1F3863"/>
          <w:spacing w:val="-1"/>
          <w:sz w:val="27"/>
          <w:szCs w:val="27"/>
        </w:rPr>
        <w:t>i</w:t>
      </w:r>
      <w:r>
        <w:rPr>
          <w:b/>
          <w:color w:val="1F3863"/>
          <w:sz w:val="27"/>
          <w:szCs w:val="27"/>
        </w:rPr>
        <w:t>ence</w:t>
      </w:r>
    </w:p>
    <w:p w14:paraId="736F6191" w14:textId="77777777" w:rsidR="00C01EA8" w:rsidRDefault="00C01EA8" w:rsidP="00094173">
      <w:pPr>
        <w:spacing w:line="276" w:lineRule="auto"/>
        <w:ind w:left="120"/>
        <w:rPr>
          <w:sz w:val="28"/>
          <w:szCs w:val="28"/>
        </w:rPr>
      </w:pPr>
    </w:p>
    <w:p w14:paraId="3F46CE81" w14:textId="529FFE7C" w:rsidR="00900480" w:rsidRPr="007B211A" w:rsidRDefault="00900480" w:rsidP="00900480">
      <w:pPr>
        <w:spacing w:line="276" w:lineRule="auto"/>
        <w:ind w:left="120"/>
        <w:rPr>
          <w:b/>
          <w:bCs/>
          <w:sz w:val="28"/>
          <w:szCs w:val="28"/>
        </w:rPr>
      </w:pPr>
      <w:r w:rsidRPr="00C93BF3">
        <w:rPr>
          <w:b/>
          <w:bCs/>
          <w:sz w:val="28"/>
          <w:szCs w:val="28"/>
        </w:rPr>
        <w:t xml:space="preserve">Project </w:t>
      </w:r>
      <w:r>
        <w:rPr>
          <w:b/>
          <w:bCs/>
          <w:sz w:val="28"/>
          <w:szCs w:val="28"/>
        </w:rPr>
        <w:t>1</w:t>
      </w:r>
      <w:r w:rsidRPr="00C93BF3">
        <w:rPr>
          <w:b/>
          <w:bCs/>
          <w:sz w:val="28"/>
          <w:szCs w:val="28"/>
        </w:rPr>
        <w:t>:</w:t>
      </w:r>
      <w:r>
        <w:rPr>
          <w:b/>
          <w:bCs/>
          <w:sz w:val="28"/>
          <w:szCs w:val="28"/>
        </w:rPr>
        <w:t xml:space="preserve">  </w:t>
      </w:r>
    </w:p>
    <w:p w14:paraId="1A6D089A" w14:textId="38852529" w:rsidR="00900480" w:rsidRPr="00894AE8" w:rsidRDefault="00900480" w:rsidP="00900480">
      <w:pPr>
        <w:spacing w:line="276" w:lineRule="auto"/>
        <w:ind w:left="120"/>
        <w:rPr>
          <w:rFonts w:ascii="Arial" w:hAnsi="Arial" w:cs="Arial"/>
        </w:rPr>
      </w:pPr>
      <w:r w:rsidRPr="00894AE8">
        <w:rPr>
          <w:rFonts w:ascii="Arial" w:hAnsi="Arial" w:cs="Arial"/>
          <w:b/>
          <w:spacing w:val="-1"/>
        </w:rPr>
        <w:t>C</w:t>
      </w:r>
      <w:r>
        <w:rPr>
          <w:rFonts w:ascii="Arial" w:hAnsi="Arial" w:cs="Arial"/>
          <w:b/>
          <w:spacing w:val="-1"/>
        </w:rPr>
        <w:t>lient</w:t>
      </w:r>
      <w:r w:rsidRPr="00894AE8">
        <w:rPr>
          <w:rFonts w:ascii="Arial" w:hAnsi="Arial" w:cs="Arial"/>
          <w:b/>
          <w:spacing w:val="-1"/>
        </w:rPr>
        <w:t>:</w:t>
      </w:r>
      <w:r>
        <w:rPr>
          <w:rFonts w:ascii="Arial" w:hAnsi="Arial" w:cs="Arial"/>
          <w:b/>
          <w:spacing w:val="-1"/>
        </w:rPr>
        <w:t xml:space="preserve"> </w:t>
      </w:r>
      <w:r w:rsidRPr="00900480">
        <w:rPr>
          <w:rFonts w:ascii="Arial" w:hAnsi="Arial" w:cs="Arial"/>
          <w:b/>
          <w:bCs/>
        </w:rPr>
        <w:t>Renesas Electronics Corporation</w:t>
      </w:r>
      <w:r w:rsidRPr="00894AE8">
        <w:rPr>
          <w:rFonts w:ascii="Arial" w:hAnsi="Arial" w:cs="Arial"/>
        </w:rPr>
        <w:t>,</w:t>
      </w:r>
      <w:r>
        <w:rPr>
          <w:rFonts w:ascii="Arial" w:hAnsi="Arial" w:cs="Arial"/>
        </w:rPr>
        <w:t xml:space="preserve"> Bengaluru,</w:t>
      </w:r>
      <w:r w:rsidRPr="00894AE8">
        <w:rPr>
          <w:rFonts w:ascii="Arial" w:hAnsi="Arial" w:cs="Arial"/>
        </w:rPr>
        <w:t xml:space="preserve"> </w:t>
      </w:r>
      <w:r>
        <w:rPr>
          <w:rFonts w:ascii="Arial" w:hAnsi="Arial" w:cs="Arial"/>
        </w:rPr>
        <w:t>Karnataka</w:t>
      </w:r>
      <w:r w:rsidRPr="00894AE8">
        <w:rPr>
          <w:rFonts w:ascii="Arial" w:hAnsi="Arial" w:cs="Arial"/>
        </w:rPr>
        <w:t xml:space="preserve">                   </w:t>
      </w:r>
    </w:p>
    <w:p w14:paraId="63EFB856" w14:textId="39F2C9C5" w:rsidR="00900480" w:rsidRDefault="00900480" w:rsidP="00900480">
      <w:pPr>
        <w:spacing w:before="6" w:line="276" w:lineRule="auto"/>
        <w:ind w:left="120"/>
        <w:rPr>
          <w:rFonts w:ascii="Arial" w:hAnsi="Arial" w:cs="Arial"/>
          <w:b/>
        </w:rPr>
      </w:pPr>
      <w:r>
        <w:rPr>
          <w:rFonts w:ascii="Arial" w:hAnsi="Arial" w:cs="Arial"/>
          <w:b/>
        </w:rPr>
        <w:t xml:space="preserve">Project: </w:t>
      </w:r>
      <w:r w:rsidR="00F53B1A">
        <w:rPr>
          <w:rFonts w:ascii="Arial" w:hAnsi="Arial" w:cs="Arial"/>
        </w:rPr>
        <w:t xml:space="preserve">New Forecasting System, Sales &amp; Opportunities, Winning Combo, Demand Commit Dashboards </w:t>
      </w:r>
    </w:p>
    <w:p w14:paraId="7E7FA483" w14:textId="6B6D695D" w:rsidR="00900480" w:rsidRDefault="00900480" w:rsidP="00900480">
      <w:pPr>
        <w:spacing w:before="6" w:line="276" w:lineRule="auto"/>
        <w:ind w:left="120"/>
        <w:rPr>
          <w:rFonts w:ascii="Arial" w:hAnsi="Arial" w:cs="Arial"/>
          <w:b/>
        </w:rPr>
      </w:pPr>
      <w:r>
        <w:rPr>
          <w:rFonts w:ascii="Arial" w:hAnsi="Arial" w:cs="Arial"/>
          <w:b/>
        </w:rPr>
        <w:t xml:space="preserve">Project period: </w:t>
      </w:r>
      <w:r>
        <w:rPr>
          <w:rFonts w:ascii="Arial" w:hAnsi="Arial" w:cs="Arial"/>
        </w:rPr>
        <w:t xml:space="preserve"> Jul 2023 – Till date</w:t>
      </w:r>
    </w:p>
    <w:p w14:paraId="01D73DAA" w14:textId="77777777" w:rsidR="00900480" w:rsidRDefault="00900480" w:rsidP="00900480">
      <w:pPr>
        <w:spacing w:before="6"/>
        <w:rPr>
          <w:rFonts w:ascii="Arial" w:hAnsi="Arial" w:cs="Arial"/>
          <w:b/>
        </w:rPr>
      </w:pPr>
    </w:p>
    <w:p w14:paraId="396550D7" w14:textId="77777777" w:rsidR="00900480" w:rsidRPr="001B6982" w:rsidRDefault="00900480" w:rsidP="00900480">
      <w:pPr>
        <w:spacing w:before="6" w:line="276" w:lineRule="auto"/>
        <w:ind w:left="120"/>
        <w:jc w:val="both"/>
        <w:rPr>
          <w:rFonts w:ascii="Arial" w:hAnsi="Arial" w:cs="Arial"/>
        </w:rPr>
      </w:pPr>
      <w:r>
        <w:rPr>
          <w:rFonts w:ascii="Arial" w:hAnsi="Arial" w:cs="Arial"/>
          <w:b/>
        </w:rPr>
        <w:t xml:space="preserve">Client Description: </w:t>
      </w:r>
      <w:r w:rsidRPr="00063110">
        <w:rPr>
          <w:rFonts w:ascii="Arial" w:hAnsi="Arial" w:cs="Arial"/>
          <w:color w:val="000000"/>
        </w:rPr>
        <w:t>Client provides</w:t>
      </w:r>
      <w:r w:rsidRPr="00063110">
        <w:rPr>
          <w:rFonts w:ascii="Arial" w:hAnsi="Arial" w:cs="Arial"/>
          <w:b/>
        </w:rPr>
        <w:t xml:space="preserve"> </w:t>
      </w:r>
      <w:r w:rsidRPr="00063110">
        <w:rPr>
          <w:rFonts w:ascii="Arial" w:hAnsi="Arial" w:cs="Arial"/>
          <w:color w:val="000000"/>
        </w:rPr>
        <w:t>commercial real estate services company. The Company specializes in leasing, property and facilities management, tenant representation, development, investment, and sustainability.</w:t>
      </w:r>
    </w:p>
    <w:p w14:paraId="7EDB16C7" w14:textId="77777777" w:rsidR="00900480" w:rsidRDefault="00900480" w:rsidP="00900480">
      <w:pPr>
        <w:spacing w:before="6" w:line="276" w:lineRule="auto"/>
        <w:ind w:left="120"/>
        <w:jc w:val="both"/>
        <w:rPr>
          <w:rFonts w:ascii="Arial" w:hAnsi="Arial" w:cs="Arial"/>
          <w:b/>
        </w:rPr>
      </w:pPr>
    </w:p>
    <w:p w14:paraId="3605DCDC" w14:textId="77777777" w:rsidR="00900480" w:rsidRPr="00BA4E9B" w:rsidRDefault="00900480" w:rsidP="00900480">
      <w:pPr>
        <w:spacing w:before="6" w:line="276" w:lineRule="auto"/>
        <w:ind w:left="120"/>
        <w:jc w:val="both"/>
        <w:rPr>
          <w:rFonts w:ascii="Arial" w:hAnsi="Arial" w:cs="Arial"/>
          <w:b/>
          <w:spacing w:val="2"/>
        </w:rPr>
      </w:pPr>
      <w:r>
        <w:rPr>
          <w:rFonts w:ascii="Arial" w:hAnsi="Arial" w:cs="Arial"/>
          <w:b/>
        </w:rPr>
        <w:t>Project Description</w:t>
      </w:r>
      <w:r>
        <w:rPr>
          <w:rFonts w:ascii="Arial" w:hAnsi="Arial" w:cs="Arial"/>
        </w:rPr>
        <w:t xml:space="preserve">: Data integration from multiple source systems including Rabbet (web API), </w:t>
      </w:r>
      <w:proofErr w:type="spellStart"/>
      <w:r>
        <w:rPr>
          <w:rFonts w:ascii="Arial" w:hAnsi="Arial" w:cs="Arial"/>
        </w:rPr>
        <w:t>SalesForce</w:t>
      </w:r>
      <w:proofErr w:type="spellEnd"/>
      <w:r>
        <w:rPr>
          <w:rFonts w:ascii="Arial" w:hAnsi="Arial" w:cs="Arial"/>
        </w:rPr>
        <w:t xml:space="preserve">, Excel and Flat files together to create real-time insights into the on-going business transactions vs opportunities and leads etc. </w:t>
      </w:r>
    </w:p>
    <w:p w14:paraId="19F6B479" w14:textId="77777777" w:rsidR="00900480" w:rsidRDefault="00900480" w:rsidP="00900480">
      <w:pPr>
        <w:rPr>
          <w:b/>
          <w:spacing w:val="-1"/>
          <w:sz w:val="23"/>
          <w:szCs w:val="23"/>
        </w:rPr>
      </w:pPr>
    </w:p>
    <w:p w14:paraId="2876438D" w14:textId="77777777" w:rsidR="00900480" w:rsidRDefault="00900480" w:rsidP="00900480">
      <w:pPr>
        <w:ind w:left="120"/>
        <w:rPr>
          <w:b/>
          <w:sz w:val="23"/>
          <w:szCs w:val="23"/>
        </w:rPr>
      </w:pPr>
      <w:r>
        <w:rPr>
          <w:b/>
          <w:spacing w:val="-1"/>
          <w:sz w:val="23"/>
          <w:szCs w:val="23"/>
        </w:rPr>
        <w:t>R</w:t>
      </w:r>
      <w:r>
        <w:rPr>
          <w:b/>
          <w:sz w:val="23"/>
          <w:szCs w:val="23"/>
        </w:rPr>
        <w:t>ol</w:t>
      </w:r>
      <w:r>
        <w:rPr>
          <w:b/>
          <w:spacing w:val="1"/>
          <w:sz w:val="23"/>
          <w:szCs w:val="23"/>
        </w:rPr>
        <w:t>e</w:t>
      </w:r>
      <w:r>
        <w:rPr>
          <w:b/>
          <w:sz w:val="23"/>
          <w:szCs w:val="23"/>
        </w:rPr>
        <w:t>s</w:t>
      </w:r>
      <w:r>
        <w:rPr>
          <w:b/>
          <w:spacing w:val="-1"/>
          <w:sz w:val="23"/>
          <w:szCs w:val="23"/>
        </w:rPr>
        <w:t xml:space="preserve"> </w:t>
      </w:r>
      <w:r>
        <w:rPr>
          <w:b/>
          <w:sz w:val="23"/>
          <w:szCs w:val="23"/>
        </w:rPr>
        <w:t>a</w:t>
      </w:r>
      <w:r>
        <w:rPr>
          <w:b/>
          <w:spacing w:val="-1"/>
          <w:sz w:val="23"/>
          <w:szCs w:val="23"/>
        </w:rPr>
        <w:t>n</w:t>
      </w:r>
      <w:r>
        <w:rPr>
          <w:b/>
          <w:sz w:val="23"/>
          <w:szCs w:val="23"/>
        </w:rPr>
        <w:t>d</w:t>
      </w:r>
      <w:r>
        <w:rPr>
          <w:b/>
          <w:spacing w:val="-1"/>
          <w:sz w:val="23"/>
          <w:szCs w:val="23"/>
        </w:rPr>
        <w:t xml:space="preserve"> R</w:t>
      </w:r>
      <w:r>
        <w:rPr>
          <w:b/>
          <w:spacing w:val="1"/>
          <w:sz w:val="23"/>
          <w:szCs w:val="23"/>
        </w:rPr>
        <w:t>e</w:t>
      </w:r>
      <w:r>
        <w:rPr>
          <w:b/>
          <w:spacing w:val="-1"/>
          <w:sz w:val="23"/>
          <w:szCs w:val="23"/>
        </w:rPr>
        <w:t>sp</w:t>
      </w:r>
      <w:r>
        <w:rPr>
          <w:b/>
          <w:sz w:val="23"/>
          <w:szCs w:val="23"/>
        </w:rPr>
        <w:t>o</w:t>
      </w:r>
      <w:r>
        <w:rPr>
          <w:b/>
          <w:spacing w:val="-1"/>
          <w:sz w:val="23"/>
          <w:szCs w:val="23"/>
        </w:rPr>
        <w:t>ns</w:t>
      </w:r>
      <w:r>
        <w:rPr>
          <w:b/>
          <w:sz w:val="23"/>
          <w:szCs w:val="23"/>
        </w:rPr>
        <w:t>i</w:t>
      </w:r>
      <w:r>
        <w:rPr>
          <w:b/>
          <w:spacing w:val="-1"/>
          <w:sz w:val="23"/>
          <w:szCs w:val="23"/>
        </w:rPr>
        <w:t>b</w:t>
      </w:r>
      <w:r>
        <w:rPr>
          <w:b/>
          <w:sz w:val="23"/>
          <w:szCs w:val="23"/>
        </w:rPr>
        <w:t>ilit</w:t>
      </w:r>
      <w:r>
        <w:rPr>
          <w:b/>
          <w:spacing w:val="-2"/>
          <w:sz w:val="23"/>
          <w:szCs w:val="23"/>
        </w:rPr>
        <w:t>i</w:t>
      </w:r>
      <w:r>
        <w:rPr>
          <w:b/>
          <w:spacing w:val="1"/>
          <w:sz w:val="23"/>
          <w:szCs w:val="23"/>
        </w:rPr>
        <w:t>e</w:t>
      </w:r>
      <w:r>
        <w:rPr>
          <w:b/>
          <w:sz w:val="23"/>
          <w:szCs w:val="23"/>
        </w:rPr>
        <w:t>s</w:t>
      </w:r>
    </w:p>
    <w:p w14:paraId="5C0A3789" w14:textId="77777777" w:rsidR="00900480" w:rsidRPr="00ED780F" w:rsidRDefault="00900480" w:rsidP="00900480">
      <w:pPr>
        <w:ind w:left="120"/>
        <w:rPr>
          <w:b/>
          <w:sz w:val="23"/>
          <w:szCs w:val="23"/>
        </w:rPr>
      </w:pPr>
    </w:p>
    <w:p w14:paraId="0F016F45" w14:textId="687829AF" w:rsidR="00900480" w:rsidRDefault="00900480" w:rsidP="00900480">
      <w:pPr>
        <w:numPr>
          <w:ilvl w:val="0"/>
          <w:numId w:val="6"/>
        </w:numPr>
        <w:spacing w:line="276" w:lineRule="auto"/>
        <w:rPr>
          <w:rFonts w:ascii="Arial" w:hAnsi="Arial" w:cs="Arial"/>
          <w:b/>
          <w:color w:val="404040" w:themeColor="text1" w:themeTint="BF"/>
        </w:rPr>
      </w:pPr>
      <w:r w:rsidRPr="001021DE">
        <w:rPr>
          <w:rFonts w:ascii="Arial" w:hAnsi="Arial" w:cs="Arial"/>
        </w:rPr>
        <w:t>Implementation of MSBI platform solutions to develop and deploy ETL, analytical, reporting</w:t>
      </w:r>
      <w:r>
        <w:rPr>
          <w:rFonts w:ascii="Arial" w:hAnsi="Arial" w:cs="Arial"/>
        </w:rPr>
        <w:t xml:space="preserve"> dashboards on SQL Server using </w:t>
      </w:r>
      <w:r w:rsidRPr="00F302B8">
        <w:rPr>
          <w:rFonts w:ascii="Arial" w:hAnsi="Arial" w:cs="Arial"/>
          <w:b/>
          <w:color w:val="404040" w:themeColor="text1" w:themeTint="BF"/>
        </w:rPr>
        <w:t>SSIS,</w:t>
      </w:r>
      <w:r w:rsidR="0000386B">
        <w:rPr>
          <w:rFonts w:ascii="Arial" w:hAnsi="Arial" w:cs="Arial"/>
          <w:b/>
          <w:color w:val="404040" w:themeColor="text1" w:themeTint="BF"/>
        </w:rPr>
        <w:t>SSAS,</w:t>
      </w:r>
      <w:r w:rsidRPr="00F302B8">
        <w:rPr>
          <w:rFonts w:ascii="Arial" w:hAnsi="Arial" w:cs="Arial"/>
          <w:b/>
          <w:color w:val="404040" w:themeColor="text1" w:themeTint="BF"/>
        </w:rPr>
        <w:t xml:space="preserve"> ADF, Power Bi</w:t>
      </w:r>
    </w:p>
    <w:p w14:paraId="23A97F4F" w14:textId="632995DC" w:rsidR="00FE26B0" w:rsidRDefault="00FE26B0" w:rsidP="00FE26B0">
      <w:pPr>
        <w:numPr>
          <w:ilvl w:val="0"/>
          <w:numId w:val="6"/>
        </w:numPr>
        <w:shd w:val="clear" w:color="auto" w:fill="FFFFFF"/>
        <w:spacing w:line="276" w:lineRule="auto"/>
        <w:ind w:right="450"/>
        <w:rPr>
          <w:rFonts w:ascii="Arial" w:hAnsi="Arial" w:cs="Arial"/>
        </w:rPr>
      </w:pPr>
      <w:r w:rsidRPr="00FE26B0">
        <w:rPr>
          <w:rFonts w:ascii="Arial" w:hAnsi="Arial" w:cs="Arial"/>
        </w:rPr>
        <w:t xml:space="preserve">Worked on designing and maintaining data architecture using </w:t>
      </w:r>
      <w:r w:rsidRPr="00FE26B0">
        <w:rPr>
          <w:rFonts w:ascii="Arial" w:hAnsi="Arial" w:cs="Arial"/>
          <w:b/>
          <w:color w:val="404040" w:themeColor="text1" w:themeTint="BF"/>
        </w:rPr>
        <w:t>SQL Server and SSAS Tabular model</w:t>
      </w:r>
      <w:r w:rsidRPr="00FE26B0">
        <w:rPr>
          <w:rFonts w:ascii="Arial" w:hAnsi="Arial" w:cs="Arial"/>
        </w:rPr>
        <w:t xml:space="preserve"> while implementing data models and DAX for efficient querying and analysis.</w:t>
      </w:r>
    </w:p>
    <w:p w14:paraId="1EA2E849" w14:textId="2D7BD913" w:rsidR="0000386B" w:rsidRPr="0000386B" w:rsidRDefault="0000386B" w:rsidP="0000386B">
      <w:pPr>
        <w:numPr>
          <w:ilvl w:val="0"/>
          <w:numId w:val="6"/>
        </w:numPr>
        <w:shd w:val="clear" w:color="auto" w:fill="FFFFFF"/>
        <w:spacing w:line="276" w:lineRule="auto"/>
        <w:ind w:right="450"/>
        <w:rPr>
          <w:rFonts w:ascii="Arial" w:hAnsi="Arial" w:cs="Arial"/>
        </w:rPr>
      </w:pPr>
      <w:r w:rsidRPr="0000386B">
        <w:rPr>
          <w:rFonts w:ascii="Arial" w:hAnsi="Arial" w:cs="Arial"/>
        </w:rPr>
        <w:t xml:space="preserve">Worked on </w:t>
      </w:r>
      <w:r w:rsidRPr="0000386B">
        <w:rPr>
          <w:rFonts w:ascii="Arial" w:hAnsi="Arial" w:cs="Arial"/>
          <w:b/>
          <w:color w:val="404040" w:themeColor="text1" w:themeTint="BF"/>
        </w:rPr>
        <w:t xml:space="preserve">table </w:t>
      </w:r>
      <w:r w:rsidRPr="0000386B">
        <w:rPr>
          <w:rFonts w:ascii="Arial" w:hAnsi="Arial" w:cs="Arial"/>
          <w:b/>
          <w:color w:val="404040" w:themeColor="text1" w:themeTint="BF"/>
        </w:rPr>
        <w:t>p</w:t>
      </w:r>
      <w:r w:rsidRPr="0000386B">
        <w:rPr>
          <w:rFonts w:ascii="Arial" w:hAnsi="Arial" w:cs="Arial"/>
          <w:b/>
          <w:color w:val="404040" w:themeColor="text1" w:themeTint="BF"/>
        </w:rPr>
        <w:t xml:space="preserve">artitioning, </w:t>
      </w:r>
      <w:r w:rsidRPr="0000386B">
        <w:rPr>
          <w:rFonts w:ascii="Arial" w:hAnsi="Arial" w:cs="Arial"/>
          <w:b/>
          <w:color w:val="404040" w:themeColor="text1" w:themeTint="BF"/>
        </w:rPr>
        <w:t>i</w:t>
      </w:r>
      <w:r w:rsidRPr="0000386B">
        <w:rPr>
          <w:rFonts w:ascii="Arial" w:hAnsi="Arial" w:cs="Arial"/>
          <w:b/>
          <w:color w:val="404040" w:themeColor="text1" w:themeTint="BF"/>
        </w:rPr>
        <w:t>ndexes</w:t>
      </w:r>
      <w:r w:rsidRPr="0000386B">
        <w:rPr>
          <w:rFonts w:ascii="Arial" w:hAnsi="Arial" w:cs="Arial"/>
          <w:b/>
          <w:color w:val="404040" w:themeColor="text1" w:themeTint="BF"/>
        </w:rPr>
        <w:t>,</w:t>
      </w:r>
      <w:r w:rsidRPr="0000386B">
        <w:rPr>
          <w:rFonts w:ascii="Arial" w:hAnsi="Arial" w:cs="Arial"/>
          <w:b/>
          <w:color w:val="404040" w:themeColor="text1" w:themeTint="BF"/>
        </w:rPr>
        <w:t xml:space="preserve"> and </w:t>
      </w:r>
      <w:r w:rsidRPr="0000386B">
        <w:rPr>
          <w:rFonts w:ascii="Arial" w:hAnsi="Arial" w:cs="Arial"/>
          <w:b/>
          <w:color w:val="404040" w:themeColor="text1" w:themeTint="BF"/>
        </w:rPr>
        <w:t>i</w:t>
      </w:r>
      <w:r w:rsidRPr="0000386B">
        <w:rPr>
          <w:rFonts w:ascii="Arial" w:hAnsi="Arial" w:cs="Arial"/>
          <w:b/>
          <w:color w:val="404040" w:themeColor="text1" w:themeTint="BF"/>
        </w:rPr>
        <w:t xml:space="preserve">ncremental </w:t>
      </w:r>
      <w:r w:rsidRPr="0000386B">
        <w:rPr>
          <w:rFonts w:ascii="Arial" w:hAnsi="Arial" w:cs="Arial"/>
          <w:b/>
          <w:color w:val="404040" w:themeColor="text1" w:themeTint="BF"/>
        </w:rPr>
        <w:t>p</w:t>
      </w:r>
      <w:r w:rsidRPr="0000386B">
        <w:rPr>
          <w:rFonts w:ascii="Arial" w:hAnsi="Arial" w:cs="Arial"/>
          <w:b/>
          <w:color w:val="404040" w:themeColor="text1" w:themeTint="BF"/>
        </w:rPr>
        <w:t>rocessing</w:t>
      </w:r>
      <w:r w:rsidRPr="0000386B">
        <w:rPr>
          <w:rFonts w:ascii="Arial" w:hAnsi="Arial" w:cs="Arial"/>
        </w:rPr>
        <w:t xml:space="preserve"> based on usage patterns for improving query performance by limiting the amount of data scanned per query.</w:t>
      </w:r>
    </w:p>
    <w:p w14:paraId="2F9E907D" w14:textId="77777777" w:rsidR="004A1A9A" w:rsidRPr="007934FF" w:rsidRDefault="004A1A9A" w:rsidP="004A1A9A">
      <w:pPr>
        <w:numPr>
          <w:ilvl w:val="0"/>
          <w:numId w:val="6"/>
        </w:numPr>
        <w:shd w:val="clear" w:color="auto" w:fill="FFFFFF"/>
        <w:spacing w:line="276" w:lineRule="auto"/>
        <w:ind w:right="450"/>
        <w:rPr>
          <w:rFonts w:ascii="Arial" w:hAnsi="Arial" w:cs="Arial"/>
        </w:rPr>
      </w:pPr>
      <w:r w:rsidRPr="007934FF">
        <w:rPr>
          <w:rFonts w:ascii="Arial" w:hAnsi="Arial" w:cs="Arial"/>
        </w:rPr>
        <w:t>Develop</w:t>
      </w:r>
      <w:r w:rsidRPr="00F53B1A">
        <w:rPr>
          <w:rFonts w:ascii="Arial" w:hAnsi="Arial" w:cs="Arial"/>
        </w:rPr>
        <w:t xml:space="preserve">ed new and worked on existing report enhancements </w:t>
      </w:r>
      <w:r w:rsidRPr="007934FF">
        <w:rPr>
          <w:rFonts w:ascii="Arial" w:hAnsi="Arial" w:cs="Arial"/>
        </w:rPr>
        <w:t xml:space="preserve">in Power BI </w:t>
      </w:r>
      <w:r w:rsidRPr="00F53B1A">
        <w:rPr>
          <w:rFonts w:ascii="Arial" w:hAnsi="Arial" w:cs="Arial"/>
        </w:rPr>
        <w:t>as per the latest requirements.</w:t>
      </w:r>
    </w:p>
    <w:p w14:paraId="55797587" w14:textId="3DC2EF03" w:rsidR="004A1A9A" w:rsidRPr="004A1A9A" w:rsidRDefault="004A1A9A" w:rsidP="004A1A9A">
      <w:pPr>
        <w:numPr>
          <w:ilvl w:val="0"/>
          <w:numId w:val="6"/>
        </w:numPr>
        <w:shd w:val="clear" w:color="auto" w:fill="FFFFFF"/>
        <w:spacing w:line="276" w:lineRule="auto"/>
        <w:ind w:right="450"/>
        <w:rPr>
          <w:rFonts w:ascii="Arial" w:hAnsi="Arial" w:cs="Arial"/>
        </w:rPr>
      </w:pPr>
      <w:r w:rsidRPr="00F53B1A">
        <w:rPr>
          <w:rFonts w:ascii="Arial" w:hAnsi="Arial" w:cs="Arial"/>
        </w:rPr>
        <w:t>Worked on o</w:t>
      </w:r>
      <w:r w:rsidRPr="007934FF">
        <w:rPr>
          <w:rFonts w:ascii="Arial" w:hAnsi="Arial" w:cs="Arial"/>
        </w:rPr>
        <w:t>ptimiz</w:t>
      </w:r>
      <w:r w:rsidRPr="00F53B1A">
        <w:rPr>
          <w:rFonts w:ascii="Arial" w:hAnsi="Arial" w:cs="Arial"/>
        </w:rPr>
        <w:t>ation techniques for improving</w:t>
      </w:r>
      <w:r w:rsidRPr="007934FF">
        <w:rPr>
          <w:rFonts w:ascii="Arial" w:hAnsi="Arial" w:cs="Arial"/>
        </w:rPr>
        <w:t xml:space="preserve"> SQL Server performance by indexing, partitioning, and query tuning.</w:t>
      </w:r>
    </w:p>
    <w:p w14:paraId="06266E23" w14:textId="77777777" w:rsidR="00900480" w:rsidRPr="00F302B8" w:rsidRDefault="00900480" w:rsidP="00900480">
      <w:pPr>
        <w:numPr>
          <w:ilvl w:val="0"/>
          <w:numId w:val="6"/>
        </w:numPr>
        <w:spacing w:line="276" w:lineRule="auto"/>
        <w:rPr>
          <w:rFonts w:ascii="Arial" w:hAnsi="Arial" w:cs="Arial"/>
        </w:rPr>
      </w:pPr>
      <w:r w:rsidRPr="00F302B8">
        <w:rPr>
          <w:rFonts w:ascii="Arial" w:hAnsi="Arial" w:cs="Arial"/>
        </w:rPr>
        <w:t xml:space="preserve">Developed data pipelines and implemented various </w:t>
      </w:r>
      <w:r w:rsidRPr="00F302B8">
        <w:rPr>
          <w:rFonts w:ascii="Arial" w:hAnsi="Arial" w:cs="Arial"/>
          <w:b/>
          <w:color w:val="404040" w:themeColor="text1" w:themeTint="BF"/>
        </w:rPr>
        <w:t>dataflow transformations</w:t>
      </w:r>
      <w:r w:rsidRPr="00F302B8">
        <w:rPr>
          <w:rFonts w:ascii="Arial" w:hAnsi="Arial" w:cs="Arial"/>
        </w:rPr>
        <w:t xml:space="preserve"> to ensure accurate and efficient data transfer.</w:t>
      </w:r>
    </w:p>
    <w:p w14:paraId="0B5BED24" w14:textId="77777777" w:rsidR="00900480" w:rsidRPr="00F302B8" w:rsidRDefault="00900480" w:rsidP="00900480">
      <w:pPr>
        <w:numPr>
          <w:ilvl w:val="0"/>
          <w:numId w:val="6"/>
        </w:numPr>
        <w:spacing w:line="276" w:lineRule="auto"/>
        <w:rPr>
          <w:rFonts w:ascii="Arial" w:hAnsi="Arial" w:cs="Arial"/>
        </w:rPr>
      </w:pPr>
      <w:r w:rsidRPr="00F302B8">
        <w:rPr>
          <w:rFonts w:ascii="Arial" w:hAnsi="Arial" w:cs="Arial"/>
        </w:rPr>
        <w:t xml:space="preserve">Created linked services for </w:t>
      </w:r>
      <w:r w:rsidRPr="00F302B8">
        <w:rPr>
          <w:rFonts w:ascii="Arial" w:hAnsi="Arial" w:cs="Arial"/>
          <w:b/>
          <w:color w:val="404040" w:themeColor="text1" w:themeTint="BF"/>
        </w:rPr>
        <w:t>Oracle database</w:t>
      </w:r>
      <w:r w:rsidRPr="00F302B8">
        <w:rPr>
          <w:rFonts w:ascii="Arial" w:hAnsi="Arial" w:cs="Arial"/>
        </w:rPr>
        <w:t xml:space="preserve"> and </w:t>
      </w:r>
      <w:r w:rsidRPr="00DF6013">
        <w:rPr>
          <w:rFonts w:ascii="Arial" w:hAnsi="Arial" w:cs="Arial"/>
          <w:b/>
          <w:color w:val="404040" w:themeColor="text1" w:themeTint="BF"/>
        </w:rPr>
        <w:t>Azure Data Lake Storage Gen2</w:t>
      </w:r>
      <w:r w:rsidRPr="00F302B8">
        <w:rPr>
          <w:rFonts w:ascii="Arial" w:hAnsi="Arial" w:cs="Arial"/>
        </w:rPr>
        <w:t xml:space="preserve">, </w:t>
      </w:r>
      <w:r w:rsidRPr="004144C0">
        <w:rPr>
          <w:rFonts w:ascii="Arial" w:hAnsi="Arial" w:cs="Arial"/>
          <w:b/>
          <w:bCs/>
          <w:color w:val="404040" w:themeColor="text1" w:themeTint="BF"/>
        </w:rPr>
        <w:t xml:space="preserve">Azure </w:t>
      </w:r>
      <w:r>
        <w:rPr>
          <w:rFonts w:ascii="Arial" w:hAnsi="Arial" w:cs="Arial"/>
          <w:b/>
          <w:bCs/>
          <w:color w:val="404040" w:themeColor="text1" w:themeTint="BF"/>
        </w:rPr>
        <w:t>B</w:t>
      </w:r>
      <w:r w:rsidRPr="004144C0">
        <w:rPr>
          <w:rFonts w:ascii="Arial" w:hAnsi="Arial" w:cs="Arial"/>
          <w:b/>
          <w:bCs/>
          <w:color w:val="404040" w:themeColor="text1" w:themeTint="BF"/>
        </w:rPr>
        <w:t xml:space="preserve">lob </w:t>
      </w:r>
      <w:r>
        <w:rPr>
          <w:rFonts w:ascii="Arial" w:hAnsi="Arial" w:cs="Arial"/>
          <w:b/>
          <w:bCs/>
          <w:color w:val="404040" w:themeColor="text1" w:themeTint="BF"/>
        </w:rPr>
        <w:t>S</w:t>
      </w:r>
      <w:r w:rsidRPr="004144C0">
        <w:rPr>
          <w:rFonts w:ascii="Arial" w:hAnsi="Arial" w:cs="Arial"/>
          <w:b/>
          <w:bCs/>
          <w:color w:val="404040" w:themeColor="text1" w:themeTint="BF"/>
        </w:rPr>
        <w:t>torage</w:t>
      </w:r>
      <w:r>
        <w:rPr>
          <w:rFonts w:ascii="Arial" w:hAnsi="Arial" w:cs="Arial"/>
        </w:rPr>
        <w:t xml:space="preserve"> </w:t>
      </w:r>
      <w:r w:rsidRPr="00F302B8">
        <w:rPr>
          <w:rFonts w:ascii="Arial" w:hAnsi="Arial" w:cs="Arial"/>
        </w:rPr>
        <w:t>enabling seamless data integration.</w:t>
      </w:r>
    </w:p>
    <w:p w14:paraId="60A528EF" w14:textId="77777777" w:rsidR="00900480" w:rsidRPr="00BA0367" w:rsidRDefault="00900480" w:rsidP="00900480">
      <w:pPr>
        <w:numPr>
          <w:ilvl w:val="0"/>
          <w:numId w:val="6"/>
        </w:numPr>
        <w:spacing w:line="276" w:lineRule="auto"/>
        <w:rPr>
          <w:rFonts w:ascii="Arial" w:hAnsi="Arial" w:cs="Arial"/>
        </w:rPr>
      </w:pPr>
      <w:r w:rsidRPr="00BA0367">
        <w:rPr>
          <w:rFonts w:ascii="Arial" w:hAnsi="Arial" w:cs="Arial"/>
        </w:rPr>
        <w:t>Migrated cloud and on-premise data from multiple sources to Azure Data Lake</w:t>
      </w:r>
      <w:r>
        <w:rPr>
          <w:rFonts w:ascii="Arial" w:hAnsi="Arial" w:cs="Arial"/>
        </w:rPr>
        <w:t xml:space="preserve"> </w:t>
      </w:r>
      <w:r w:rsidRPr="00BA0367">
        <w:rPr>
          <w:rFonts w:ascii="Arial" w:hAnsi="Arial" w:cs="Arial"/>
        </w:rPr>
        <w:t>Storage using Azure Data Factory and validated the quality and precision of the migrated data</w:t>
      </w:r>
    </w:p>
    <w:p w14:paraId="3B205522" w14:textId="77F685C5" w:rsidR="00900480" w:rsidRPr="00F302B8" w:rsidRDefault="00900480" w:rsidP="00900480">
      <w:pPr>
        <w:numPr>
          <w:ilvl w:val="0"/>
          <w:numId w:val="6"/>
        </w:numPr>
        <w:spacing w:line="276" w:lineRule="auto"/>
        <w:rPr>
          <w:rFonts w:ascii="Arial" w:hAnsi="Arial" w:cs="Arial"/>
        </w:rPr>
      </w:pPr>
      <w:r w:rsidRPr="00DF6013">
        <w:rPr>
          <w:rFonts w:ascii="Arial" w:hAnsi="Arial" w:cs="Arial"/>
          <w:b/>
          <w:color w:val="404040" w:themeColor="text1" w:themeTint="BF"/>
        </w:rPr>
        <w:t>Monitored pipeline</w:t>
      </w:r>
      <w:r w:rsidRPr="00F302B8">
        <w:rPr>
          <w:rFonts w:ascii="Arial" w:hAnsi="Arial" w:cs="Arial"/>
        </w:rPr>
        <w:t xml:space="preserve"> execution, </w:t>
      </w:r>
      <w:r w:rsidR="00F53B1A" w:rsidRPr="00F302B8">
        <w:rPr>
          <w:rFonts w:ascii="Arial" w:hAnsi="Arial" w:cs="Arial"/>
        </w:rPr>
        <w:t>identified,</w:t>
      </w:r>
      <w:r w:rsidRPr="00F302B8">
        <w:rPr>
          <w:rFonts w:ascii="Arial" w:hAnsi="Arial" w:cs="Arial"/>
        </w:rPr>
        <w:t xml:space="preserve"> and resolved any issues or errors, and optimized performance as needed.</w:t>
      </w:r>
    </w:p>
    <w:p w14:paraId="4CE01C0E" w14:textId="77777777" w:rsidR="00900480" w:rsidRPr="00D63CF0" w:rsidRDefault="00900480" w:rsidP="00900480">
      <w:pPr>
        <w:numPr>
          <w:ilvl w:val="0"/>
          <w:numId w:val="6"/>
        </w:numPr>
        <w:shd w:val="clear" w:color="auto" w:fill="FFFFFF"/>
        <w:spacing w:line="276" w:lineRule="auto"/>
        <w:ind w:right="450"/>
        <w:rPr>
          <w:rFonts w:ascii="Arial" w:hAnsi="Arial" w:cs="Arial"/>
        </w:rPr>
      </w:pPr>
      <w:r w:rsidRPr="002026BB">
        <w:rPr>
          <w:rFonts w:ascii="Arial" w:hAnsi="Arial" w:cs="Arial"/>
        </w:rPr>
        <w:t xml:space="preserve">Created SSIS packages to Extract, Transform and load data using different transformations such as </w:t>
      </w:r>
      <w:r w:rsidRPr="003F4849">
        <w:rPr>
          <w:rFonts w:ascii="Arial" w:hAnsi="Arial" w:cs="Arial"/>
          <w:b/>
          <w:color w:val="404040" w:themeColor="text1" w:themeTint="BF"/>
        </w:rPr>
        <w:t xml:space="preserve">Lookup, Derived Columns, Condition Split, Aggregate, Pivot Transformation, and Merge Join and Union all </w:t>
      </w:r>
      <w:r>
        <w:rPr>
          <w:rFonts w:ascii="Arial" w:hAnsi="Arial" w:cs="Arial"/>
        </w:rPr>
        <w:t>etc</w:t>
      </w:r>
      <w:r w:rsidRPr="002026BB">
        <w:rPr>
          <w:rFonts w:ascii="Arial" w:hAnsi="Arial" w:cs="Arial"/>
        </w:rPr>
        <w:t>. </w:t>
      </w:r>
    </w:p>
    <w:p w14:paraId="4CA12631" w14:textId="77777777" w:rsidR="00900480" w:rsidRPr="001021DE" w:rsidRDefault="00900480" w:rsidP="00900480">
      <w:pPr>
        <w:widowControl w:val="0"/>
        <w:numPr>
          <w:ilvl w:val="0"/>
          <w:numId w:val="6"/>
        </w:numPr>
        <w:overflowPunct w:val="0"/>
        <w:autoSpaceDE w:val="0"/>
        <w:autoSpaceDN w:val="0"/>
        <w:adjustRightInd w:val="0"/>
        <w:spacing w:line="276" w:lineRule="auto"/>
        <w:jc w:val="both"/>
        <w:textAlignment w:val="baseline"/>
        <w:rPr>
          <w:rFonts w:ascii="Arial" w:hAnsi="Arial" w:cs="Arial"/>
        </w:rPr>
      </w:pPr>
      <w:r w:rsidRPr="001021DE">
        <w:rPr>
          <w:rFonts w:ascii="Arial" w:hAnsi="Arial" w:cs="Arial"/>
          <w:bCs/>
        </w:rPr>
        <w:lastRenderedPageBreak/>
        <w:t xml:space="preserve">Experience in providing </w:t>
      </w:r>
      <w:r w:rsidRPr="009576C4">
        <w:rPr>
          <w:rFonts w:ascii="Arial" w:hAnsi="Arial"/>
          <w:b/>
          <w:color w:val="404040" w:themeColor="text1" w:themeTint="BF"/>
        </w:rPr>
        <w:t>Logging, Error Handling</w:t>
      </w:r>
      <w:r w:rsidRPr="001021DE">
        <w:rPr>
          <w:rFonts w:ascii="Arial" w:hAnsi="Arial" w:cs="Arial"/>
          <w:bCs/>
        </w:rPr>
        <w:t xml:space="preserve"> by using event handlers and custom logging for</w:t>
      </w:r>
      <w:r w:rsidRPr="001021DE">
        <w:rPr>
          <w:rFonts w:ascii="Arial" w:hAnsi="Arial" w:cs="Arial"/>
        </w:rPr>
        <w:t xml:space="preserve"> SSIS Packages.</w:t>
      </w:r>
    </w:p>
    <w:p w14:paraId="5D430F39" w14:textId="77777777" w:rsidR="00900480" w:rsidRDefault="00900480" w:rsidP="00900480">
      <w:pPr>
        <w:numPr>
          <w:ilvl w:val="0"/>
          <w:numId w:val="6"/>
        </w:numPr>
        <w:shd w:val="clear" w:color="auto" w:fill="FFFFFF"/>
        <w:spacing w:line="276" w:lineRule="auto"/>
        <w:ind w:right="450"/>
        <w:rPr>
          <w:rFonts w:ascii="Arial" w:hAnsi="Arial"/>
        </w:rPr>
      </w:pPr>
      <w:r w:rsidRPr="008439F1">
        <w:rPr>
          <w:rFonts w:ascii="Arial" w:hAnsi="Arial"/>
        </w:rPr>
        <w:t>Supported daily production routines and performed urgent maintenance to meet aggressive deadlines.</w:t>
      </w:r>
    </w:p>
    <w:p w14:paraId="70ABED59" w14:textId="77777777" w:rsidR="00900480" w:rsidRDefault="00900480" w:rsidP="00900480">
      <w:pPr>
        <w:numPr>
          <w:ilvl w:val="0"/>
          <w:numId w:val="6"/>
        </w:numPr>
        <w:shd w:val="clear" w:color="auto" w:fill="FFFFFF"/>
        <w:spacing w:line="276" w:lineRule="auto"/>
        <w:ind w:right="450"/>
        <w:rPr>
          <w:rFonts w:ascii="Arial" w:hAnsi="Arial"/>
        </w:rPr>
      </w:pPr>
      <w:r w:rsidRPr="00F74A96">
        <w:rPr>
          <w:rFonts w:ascii="Arial" w:hAnsi="Arial"/>
        </w:rPr>
        <w:t xml:space="preserve">Created and maintained reports using </w:t>
      </w:r>
      <w:r w:rsidRPr="001B0C43">
        <w:rPr>
          <w:rFonts w:ascii="Arial" w:hAnsi="Arial"/>
          <w:b/>
          <w:color w:val="404040" w:themeColor="text1" w:themeTint="BF"/>
        </w:rPr>
        <w:t>Power BI</w:t>
      </w:r>
      <w:r w:rsidRPr="00884E9E">
        <w:rPr>
          <w:rFonts w:ascii="Arial" w:hAnsi="Arial"/>
          <w:b/>
          <w:color w:val="404040" w:themeColor="text1" w:themeTint="BF"/>
        </w:rPr>
        <w:t xml:space="preserve"> </w:t>
      </w:r>
      <w:r w:rsidRPr="00F74A96">
        <w:rPr>
          <w:rFonts w:ascii="Arial" w:hAnsi="Arial"/>
        </w:rPr>
        <w:t>to provide insights and analysis to business stakeholders.</w:t>
      </w:r>
    </w:p>
    <w:p w14:paraId="0EBD61E7" w14:textId="77777777" w:rsidR="00900480" w:rsidRPr="00F302B8" w:rsidRDefault="00900480" w:rsidP="00900480">
      <w:pPr>
        <w:numPr>
          <w:ilvl w:val="0"/>
          <w:numId w:val="6"/>
        </w:numPr>
        <w:spacing w:line="276" w:lineRule="auto"/>
        <w:rPr>
          <w:rFonts w:ascii="Arial" w:hAnsi="Arial" w:cs="Arial"/>
        </w:rPr>
      </w:pPr>
      <w:r>
        <w:rPr>
          <w:rFonts w:ascii="Arial" w:hAnsi="Arial" w:cs="Arial"/>
        </w:rPr>
        <w:t xml:space="preserve">Worked with </w:t>
      </w:r>
      <w:r w:rsidRPr="00FA7FCF">
        <w:rPr>
          <w:rFonts w:ascii="Arial" w:hAnsi="Arial" w:cs="Arial"/>
          <w:b/>
          <w:color w:val="404040" w:themeColor="text1" w:themeTint="BF"/>
        </w:rPr>
        <w:t>Agile SCRUM</w:t>
      </w:r>
      <w:r>
        <w:rPr>
          <w:rFonts w:ascii="Arial" w:hAnsi="Arial" w:cs="Arial"/>
        </w:rPr>
        <w:t xml:space="preserve"> methodologies using </w:t>
      </w:r>
      <w:r w:rsidRPr="00FA7FCF">
        <w:rPr>
          <w:rFonts w:ascii="Arial" w:hAnsi="Arial" w:cs="Arial"/>
          <w:b/>
          <w:color w:val="404040" w:themeColor="text1" w:themeTint="BF"/>
        </w:rPr>
        <w:t>Git</w:t>
      </w:r>
      <w:r>
        <w:rPr>
          <w:rFonts w:ascii="Arial" w:hAnsi="Arial" w:cs="Arial"/>
        </w:rPr>
        <w:t xml:space="preserve"> based code hosting and collaboration tools: </w:t>
      </w:r>
      <w:r w:rsidRPr="00AB0433">
        <w:rPr>
          <w:rFonts w:ascii="Arial" w:hAnsi="Arial" w:cs="Arial"/>
          <w:b/>
          <w:color w:val="404040" w:themeColor="text1" w:themeTint="BF"/>
        </w:rPr>
        <w:t>JIRA</w:t>
      </w:r>
      <w:r>
        <w:rPr>
          <w:rFonts w:ascii="Arial" w:hAnsi="Arial" w:cs="Arial"/>
          <w:color w:val="404040" w:themeColor="text1" w:themeTint="BF"/>
        </w:rPr>
        <w:t>,</w:t>
      </w:r>
      <w:r>
        <w:rPr>
          <w:rFonts w:ascii="Arial" w:hAnsi="Arial" w:cs="Arial"/>
        </w:rPr>
        <w:t xml:space="preserve"> </w:t>
      </w:r>
      <w:r w:rsidRPr="00AB0433">
        <w:rPr>
          <w:rFonts w:ascii="Arial" w:hAnsi="Arial" w:cs="Arial"/>
          <w:b/>
          <w:bCs/>
          <w:color w:val="404040" w:themeColor="text1" w:themeTint="BF"/>
          <w:shd w:val="clear" w:color="auto" w:fill="FFFFFF"/>
        </w:rPr>
        <w:t>Bitbucket</w:t>
      </w:r>
      <w:r>
        <w:rPr>
          <w:rFonts w:ascii="Arial" w:hAnsi="Arial" w:cs="Arial"/>
          <w:color w:val="404040" w:themeColor="text1" w:themeTint="BF"/>
          <w:shd w:val="clear" w:color="auto" w:fill="FFFFFF"/>
        </w:rPr>
        <w:t xml:space="preserve"> etc.,</w:t>
      </w:r>
    </w:p>
    <w:p w14:paraId="1261840F" w14:textId="5F700C72" w:rsidR="00900480" w:rsidRPr="00F302B8" w:rsidRDefault="00900480" w:rsidP="00900480">
      <w:pPr>
        <w:numPr>
          <w:ilvl w:val="0"/>
          <w:numId w:val="6"/>
        </w:numPr>
        <w:spacing w:line="276" w:lineRule="auto"/>
        <w:rPr>
          <w:rFonts w:ascii="Arial" w:hAnsi="Arial" w:cs="Arial"/>
        </w:rPr>
      </w:pPr>
      <w:r w:rsidRPr="00F302B8">
        <w:rPr>
          <w:rFonts w:ascii="Arial" w:hAnsi="Arial" w:cs="Arial"/>
        </w:rPr>
        <w:t>Documented the project activities, including system configurations, data mappings, and transforma</w:t>
      </w:r>
      <w:r>
        <w:rPr>
          <w:rFonts w:ascii="Arial" w:hAnsi="Arial" w:cs="Arial"/>
        </w:rPr>
        <w:t>tion rules for future reference.</w:t>
      </w:r>
    </w:p>
    <w:p w14:paraId="5F4CDB10" w14:textId="77777777" w:rsidR="00900480" w:rsidRDefault="00900480" w:rsidP="00094173">
      <w:pPr>
        <w:spacing w:line="276" w:lineRule="auto"/>
        <w:ind w:left="120"/>
        <w:rPr>
          <w:sz w:val="28"/>
          <w:szCs w:val="28"/>
        </w:rPr>
      </w:pPr>
    </w:p>
    <w:p w14:paraId="2B5E81DD" w14:textId="77777777" w:rsidR="00900480" w:rsidRDefault="00900480" w:rsidP="00094173">
      <w:pPr>
        <w:spacing w:line="276" w:lineRule="auto"/>
        <w:ind w:left="120"/>
        <w:rPr>
          <w:sz w:val="28"/>
          <w:szCs w:val="28"/>
        </w:rPr>
      </w:pPr>
    </w:p>
    <w:p w14:paraId="12FEF4A9" w14:textId="3218E3C5" w:rsidR="00063110" w:rsidRPr="007B211A" w:rsidRDefault="00063110" w:rsidP="007B211A">
      <w:pPr>
        <w:spacing w:line="276" w:lineRule="auto"/>
        <w:ind w:left="120"/>
        <w:rPr>
          <w:b/>
          <w:bCs/>
          <w:sz w:val="28"/>
          <w:szCs w:val="28"/>
        </w:rPr>
      </w:pPr>
      <w:r w:rsidRPr="00C93BF3">
        <w:rPr>
          <w:b/>
          <w:bCs/>
          <w:sz w:val="28"/>
          <w:szCs w:val="28"/>
        </w:rPr>
        <w:t xml:space="preserve">Project </w:t>
      </w:r>
      <w:r w:rsidR="00F53B1A">
        <w:rPr>
          <w:b/>
          <w:bCs/>
          <w:sz w:val="28"/>
          <w:szCs w:val="28"/>
        </w:rPr>
        <w:t>2</w:t>
      </w:r>
      <w:r w:rsidRPr="00C93BF3">
        <w:rPr>
          <w:b/>
          <w:bCs/>
          <w:sz w:val="28"/>
          <w:szCs w:val="28"/>
        </w:rPr>
        <w:t>:</w:t>
      </w:r>
      <w:r>
        <w:rPr>
          <w:b/>
          <w:bCs/>
          <w:sz w:val="28"/>
          <w:szCs w:val="28"/>
        </w:rPr>
        <w:t xml:space="preserve">  </w:t>
      </w:r>
    </w:p>
    <w:p w14:paraId="59FCA9F8" w14:textId="77777777" w:rsidR="00063110" w:rsidRPr="00894AE8" w:rsidRDefault="00063110" w:rsidP="00063110">
      <w:pPr>
        <w:spacing w:line="276" w:lineRule="auto"/>
        <w:ind w:left="120"/>
        <w:rPr>
          <w:rFonts w:ascii="Arial" w:hAnsi="Arial" w:cs="Arial"/>
        </w:rPr>
      </w:pPr>
      <w:r w:rsidRPr="00894AE8">
        <w:rPr>
          <w:rFonts w:ascii="Arial" w:hAnsi="Arial" w:cs="Arial"/>
          <w:b/>
          <w:spacing w:val="-1"/>
        </w:rPr>
        <w:t xml:space="preserve">Company: </w:t>
      </w:r>
      <w:proofErr w:type="spellStart"/>
      <w:r>
        <w:rPr>
          <w:rFonts w:ascii="Arial" w:hAnsi="Arial" w:cs="Arial"/>
          <w:b/>
          <w:spacing w:val="-1"/>
        </w:rPr>
        <w:t>GSLab</w:t>
      </w:r>
      <w:proofErr w:type="spellEnd"/>
      <w:r w:rsidRPr="00894AE8">
        <w:rPr>
          <w:rFonts w:ascii="Arial" w:hAnsi="Arial" w:cs="Arial"/>
        </w:rPr>
        <w:t>,</w:t>
      </w:r>
      <w:r>
        <w:rPr>
          <w:rFonts w:ascii="Arial" w:hAnsi="Arial" w:cs="Arial"/>
        </w:rPr>
        <w:t xml:space="preserve"> Pune,</w:t>
      </w:r>
      <w:r w:rsidRPr="00894AE8">
        <w:rPr>
          <w:rFonts w:ascii="Arial" w:hAnsi="Arial" w:cs="Arial"/>
        </w:rPr>
        <w:t xml:space="preserve"> </w:t>
      </w:r>
      <w:r>
        <w:rPr>
          <w:rFonts w:ascii="Arial" w:hAnsi="Arial" w:cs="Arial"/>
        </w:rPr>
        <w:t>Maharashtra</w:t>
      </w:r>
      <w:r w:rsidRPr="00894AE8">
        <w:rPr>
          <w:rFonts w:ascii="Arial" w:hAnsi="Arial" w:cs="Arial"/>
        </w:rPr>
        <w:t xml:space="preserve">                   </w:t>
      </w:r>
    </w:p>
    <w:p w14:paraId="4D11803C" w14:textId="77777777" w:rsidR="00063110" w:rsidRDefault="00063110" w:rsidP="00063110">
      <w:pPr>
        <w:spacing w:before="6" w:line="276" w:lineRule="auto"/>
        <w:ind w:left="120"/>
        <w:rPr>
          <w:rFonts w:ascii="Arial" w:hAnsi="Arial" w:cs="Arial"/>
          <w:b/>
        </w:rPr>
      </w:pPr>
      <w:r>
        <w:rPr>
          <w:rFonts w:ascii="Arial" w:hAnsi="Arial" w:cs="Arial"/>
          <w:b/>
        </w:rPr>
        <w:t xml:space="preserve">Project: </w:t>
      </w:r>
      <w:r>
        <w:rPr>
          <w:rFonts w:ascii="Arial" w:hAnsi="Arial" w:cs="Arial"/>
        </w:rPr>
        <w:t xml:space="preserve">Rabbet and </w:t>
      </w:r>
      <w:proofErr w:type="spellStart"/>
      <w:r>
        <w:rPr>
          <w:rFonts w:ascii="Arial" w:hAnsi="Arial" w:cs="Arial"/>
        </w:rPr>
        <w:t>SalesForce</w:t>
      </w:r>
      <w:proofErr w:type="spellEnd"/>
      <w:r>
        <w:rPr>
          <w:rFonts w:ascii="Arial" w:hAnsi="Arial" w:cs="Arial"/>
        </w:rPr>
        <w:t xml:space="preserve"> Integration</w:t>
      </w:r>
    </w:p>
    <w:p w14:paraId="33716247" w14:textId="5EA7AD8A" w:rsidR="00063110" w:rsidRDefault="00063110" w:rsidP="00063110">
      <w:pPr>
        <w:spacing w:before="6" w:line="276" w:lineRule="auto"/>
        <w:ind w:left="120"/>
        <w:rPr>
          <w:rFonts w:ascii="Arial" w:hAnsi="Arial" w:cs="Arial"/>
          <w:b/>
        </w:rPr>
      </w:pPr>
      <w:r>
        <w:rPr>
          <w:rFonts w:ascii="Arial" w:hAnsi="Arial" w:cs="Arial"/>
          <w:b/>
        </w:rPr>
        <w:t xml:space="preserve">Project period: </w:t>
      </w:r>
      <w:r>
        <w:rPr>
          <w:rFonts w:ascii="Arial" w:hAnsi="Arial" w:cs="Arial"/>
        </w:rPr>
        <w:t xml:space="preserve"> Oct 2022 – </w:t>
      </w:r>
      <w:r w:rsidR="00900480">
        <w:rPr>
          <w:rFonts w:ascii="Arial" w:hAnsi="Arial" w:cs="Arial"/>
        </w:rPr>
        <w:t>Feb 2023</w:t>
      </w:r>
    </w:p>
    <w:p w14:paraId="1FD40786" w14:textId="77777777" w:rsidR="00063110" w:rsidRDefault="00063110" w:rsidP="00063110">
      <w:pPr>
        <w:spacing w:before="6"/>
        <w:rPr>
          <w:rFonts w:ascii="Arial" w:hAnsi="Arial" w:cs="Arial"/>
          <w:b/>
        </w:rPr>
      </w:pPr>
    </w:p>
    <w:p w14:paraId="24316F55" w14:textId="77777777" w:rsidR="00063110" w:rsidRPr="001B6982" w:rsidRDefault="00063110" w:rsidP="00063110">
      <w:pPr>
        <w:spacing w:before="6" w:line="276" w:lineRule="auto"/>
        <w:ind w:left="120"/>
        <w:jc w:val="both"/>
        <w:rPr>
          <w:rFonts w:ascii="Arial" w:hAnsi="Arial" w:cs="Arial"/>
        </w:rPr>
      </w:pPr>
      <w:r>
        <w:rPr>
          <w:rFonts w:ascii="Arial" w:hAnsi="Arial" w:cs="Arial"/>
          <w:b/>
        </w:rPr>
        <w:t xml:space="preserve">Client Description: </w:t>
      </w:r>
      <w:r w:rsidRPr="00063110">
        <w:rPr>
          <w:rFonts w:ascii="Arial" w:hAnsi="Arial" w:cs="Arial"/>
          <w:color w:val="000000"/>
        </w:rPr>
        <w:t>Client provides</w:t>
      </w:r>
      <w:r w:rsidRPr="00063110">
        <w:rPr>
          <w:rFonts w:ascii="Arial" w:hAnsi="Arial" w:cs="Arial"/>
          <w:b/>
        </w:rPr>
        <w:t xml:space="preserve"> </w:t>
      </w:r>
      <w:r w:rsidRPr="00063110">
        <w:rPr>
          <w:rFonts w:ascii="Arial" w:hAnsi="Arial" w:cs="Arial"/>
          <w:color w:val="000000"/>
        </w:rPr>
        <w:t>commercial real estate services company. The Company specializes in leasing, property and facilities management, tenant representation, development, investment, and sustainability.</w:t>
      </w:r>
    </w:p>
    <w:p w14:paraId="1788C694" w14:textId="77777777" w:rsidR="00063110" w:rsidRDefault="00063110" w:rsidP="00063110">
      <w:pPr>
        <w:spacing w:before="6" w:line="276" w:lineRule="auto"/>
        <w:ind w:left="120"/>
        <w:jc w:val="both"/>
        <w:rPr>
          <w:rFonts w:ascii="Arial" w:hAnsi="Arial" w:cs="Arial"/>
          <w:b/>
        </w:rPr>
      </w:pPr>
    </w:p>
    <w:p w14:paraId="7536E62B" w14:textId="6EC8E936" w:rsidR="00063110" w:rsidRPr="00BA4E9B" w:rsidRDefault="00063110" w:rsidP="00063110">
      <w:pPr>
        <w:spacing w:before="6" w:line="276" w:lineRule="auto"/>
        <w:ind w:left="120"/>
        <w:jc w:val="both"/>
        <w:rPr>
          <w:rFonts w:ascii="Arial" w:hAnsi="Arial" w:cs="Arial"/>
          <w:b/>
          <w:spacing w:val="2"/>
        </w:rPr>
      </w:pPr>
      <w:r>
        <w:rPr>
          <w:rFonts w:ascii="Arial" w:hAnsi="Arial" w:cs="Arial"/>
          <w:b/>
        </w:rPr>
        <w:t>Project Description</w:t>
      </w:r>
      <w:r w:rsidR="00990352">
        <w:rPr>
          <w:rFonts w:ascii="Arial" w:hAnsi="Arial" w:cs="Arial"/>
        </w:rPr>
        <w:t xml:space="preserve">: </w:t>
      </w:r>
      <w:r w:rsidR="007E1D5B">
        <w:rPr>
          <w:rFonts w:ascii="Arial" w:hAnsi="Arial" w:cs="Arial"/>
        </w:rPr>
        <w:t xml:space="preserve">Data integration </w:t>
      </w:r>
      <w:r w:rsidR="00990352">
        <w:rPr>
          <w:rFonts w:ascii="Arial" w:hAnsi="Arial" w:cs="Arial"/>
        </w:rPr>
        <w:t>from multiple source systems including Rabbet (we</w:t>
      </w:r>
      <w:r w:rsidR="005D3B6A">
        <w:rPr>
          <w:rFonts w:ascii="Arial" w:hAnsi="Arial" w:cs="Arial"/>
        </w:rPr>
        <w:t xml:space="preserve">b API), </w:t>
      </w:r>
      <w:proofErr w:type="spellStart"/>
      <w:r w:rsidR="005D3B6A">
        <w:rPr>
          <w:rFonts w:ascii="Arial" w:hAnsi="Arial" w:cs="Arial"/>
        </w:rPr>
        <w:t>SalesForce</w:t>
      </w:r>
      <w:proofErr w:type="spellEnd"/>
      <w:r w:rsidR="005D3B6A">
        <w:rPr>
          <w:rFonts w:ascii="Arial" w:hAnsi="Arial" w:cs="Arial"/>
        </w:rPr>
        <w:t xml:space="preserve">, Excel </w:t>
      </w:r>
      <w:r w:rsidR="00990352">
        <w:rPr>
          <w:rFonts w:ascii="Arial" w:hAnsi="Arial" w:cs="Arial"/>
        </w:rPr>
        <w:t xml:space="preserve">and </w:t>
      </w:r>
      <w:r w:rsidR="001C19A8">
        <w:rPr>
          <w:rFonts w:ascii="Arial" w:hAnsi="Arial" w:cs="Arial"/>
        </w:rPr>
        <w:t>Flat files</w:t>
      </w:r>
      <w:r w:rsidR="007E1D5B">
        <w:rPr>
          <w:rFonts w:ascii="Arial" w:hAnsi="Arial" w:cs="Arial"/>
        </w:rPr>
        <w:t xml:space="preserve"> </w:t>
      </w:r>
      <w:r w:rsidR="00990352">
        <w:rPr>
          <w:rFonts w:ascii="Arial" w:hAnsi="Arial" w:cs="Arial"/>
        </w:rPr>
        <w:t xml:space="preserve">together to create real-time insights into the on-going business transactions vs opportunities and leads etc. </w:t>
      </w:r>
    </w:p>
    <w:p w14:paraId="5628E79F" w14:textId="77777777" w:rsidR="00063110" w:rsidRDefault="00063110" w:rsidP="00990352">
      <w:pPr>
        <w:rPr>
          <w:b/>
          <w:spacing w:val="-1"/>
          <w:sz w:val="23"/>
          <w:szCs w:val="23"/>
        </w:rPr>
      </w:pPr>
    </w:p>
    <w:p w14:paraId="7A4A9D18" w14:textId="77777777" w:rsidR="00063110" w:rsidRDefault="00063110" w:rsidP="00063110">
      <w:pPr>
        <w:ind w:left="120"/>
        <w:rPr>
          <w:b/>
          <w:sz w:val="23"/>
          <w:szCs w:val="23"/>
        </w:rPr>
      </w:pPr>
      <w:r>
        <w:rPr>
          <w:b/>
          <w:spacing w:val="-1"/>
          <w:sz w:val="23"/>
          <w:szCs w:val="23"/>
        </w:rPr>
        <w:t>R</w:t>
      </w:r>
      <w:r>
        <w:rPr>
          <w:b/>
          <w:sz w:val="23"/>
          <w:szCs w:val="23"/>
        </w:rPr>
        <w:t>ol</w:t>
      </w:r>
      <w:r>
        <w:rPr>
          <w:b/>
          <w:spacing w:val="1"/>
          <w:sz w:val="23"/>
          <w:szCs w:val="23"/>
        </w:rPr>
        <w:t>e</w:t>
      </w:r>
      <w:r>
        <w:rPr>
          <w:b/>
          <w:sz w:val="23"/>
          <w:szCs w:val="23"/>
        </w:rPr>
        <w:t>s</w:t>
      </w:r>
      <w:r>
        <w:rPr>
          <w:b/>
          <w:spacing w:val="-1"/>
          <w:sz w:val="23"/>
          <w:szCs w:val="23"/>
        </w:rPr>
        <w:t xml:space="preserve"> </w:t>
      </w:r>
      <w:r>
        <w:rPr>
          <w:b/>
          <w:sz w:val="23"/>
          <w:szCs w:val="23"/>
        </w:rPr>
        <w:t>a</w:t>
      </w:r>
      <w:r>
        <w:rPr>
          <w:b/>
          <w:spacing w:val="-1"/>
          <w:sz w:val="23"/>
          <w:szCs w:val="23"/>
        </w:rPr>
        <w:t>n</w:t>
      </w:r>
      <w:r>
        <w:rPr>
          <w:b/>
          <w:sz w:val="23"/>
          <w:szCs w:val="23"/>
        </w:rPr>
        <w:t>d</w:t>
      </w:r>
      <w:r>
        <w:rPr>
          <w:b/>
          <w:spacing w:val="-1"/>
          <w:sz w:val="23"/>
          <w:szCs w:val="23"/>
        </w:rPr>
        <w:t xml:space="preserve"> R</w:t>
      </w:r>
      <w:r>
        <w:rPr>
          <w:b/>
          <w:spacing w:val="1"/>
          <w:sz w:val="23"/>
          <w:szCs w:val="23"/>
        </w:rPr>
        <w:t>e</w:t>
      </w:r>
      <w:r>
        <w:rPr>
          <w:b/>
          <w:spacing w:val="-1"/>
          <w:sz w:val="23"/>
          <w:szCs w:val="23"/>
        </w:rPr>
        <w:t>sp</w:t>
      </w:r>
      <w:r>
        <w:rPr>
          <w:b/>
          <w:sz w:val="23"/>
          <w:szCs w:val="23"/>
        </w:rPr>
        <w:t>o</w:t>
      </w:r>
      <w:r>
        <w:rPr>
          <w:b/>
          <w:spacing w:val="-1"/>
          <w:sz w:val="23"/>
          <w:szCs w:val="23"/>
        </w:rPr>
        <w:t>ns</w:t>
      </w:r>
      <w:r>
        <w:rPr>
          <w:b/>
          <w:sz w:val="23"/>
          <w:szCs w:val="23"/>
        </w:rPr>
        <w:t>i</w:t>
      </w:r>
      <w:r>
        <w:rPr>
          <w:b/>
          <w:spacing w:val="-1"/>
          <w:sz w:val="23"/>
          <w:szCs w:val="23"/>
        </w:rPr>
        <w:t>b</w:t>
      </w:r>
      <w:r>
        <w:rPr>
          <w:b/>
          <w:sz w:val="23"/>
          <w:szCs w:val="23"/>
        </w:rPr>
        <w:t>ilit</w:t>
      </w:r>
      <w:r>
        <w:rPr>
          <w:b/>
          <w:spacing w:val="-2"/>
          <w:sz w:val="23"/>
          <w:szCs w:val="23"/>
        </w:rPr>
        <w:t>i</w:t>
      </w:r>
      <w:r>
        <w:rPr>
          <w:b/>
          <w:spacing w:val="1"/>
          <w:sz w:val="23"/>
          <w:szCs w:val="23"/>
        </w:rPr>
        <w:t>e</w:t>
      </w:r>
      <w:r>
        <w:rPr>
          <w:b/>
          <w:sz w:val="23"/>
          <w:szCs w:val="23"/>
        </w:rPr>
        <w:t>s</w:t>
      </w:r>
    </w:p>
    <w:p w14:paraId="1B7995DC" w14:textId="77777777" w:rsidR="00063110" w:rsidRPr="00ED780F" w:rsidRDefault="00063110" w:rsidP="00063110">
      <w:pPr>
        <w:ind w:left="120"/>
        <w:rPr>
          <w:b/>
          <w:sz w:val="23"/>
          <w:szCs w:val="23"/>
        </w:rPr>
      </w:pPr>
    </w:p>
    <w:p w14:paraId="2F84070B" w14:textId="77777777" w:rsidR="00F53B1A" w:rsidRPr="007934FF" w:rsidRDefault="00F53B1A" w:rsidP="00F53B1A">
      <w:pPr>
        <w:numPr>
          <w:ilvl w:val="0"/>
          <w:numId w:val="6"/>
        </w:numPr>
        <w:shd w:val="clear" w:color="auto" w:fill="FFFFFF"/>
        <w:spacing w:line="276" w:lineRule="auto"/>
        <w:ind w:right="450"/>
        <w:rPr>
          <w:rFonts w:ascii="Arial" w:hAnsi="Arial" w:cs="Arial"/>
        </w:rPr>
      </w:pPr>
      <w:r w:rsidRPr="007934FF">
        <w:rPr>
          <w:rFonts w:ascii="Arial" w:hAnsi="Arial" w:cs="Arial"/>
        </w:rPr>
        <w:t>Design and implement ETL processes using Azure Data Factory to move data from various on-premises and cloud-based sources into SQL Server.</w:t>
      </w:r>
    </w:p>
    <w:p w14:paraId="770F0417" w14:textId="77777777" w:rsidR="00F53B1A" w:rsidRDefault="00F53B1A" w:rsidP="00F53B1A">
      <w:pPr>
        <w:numPr>
          <w:ilvl w:val="0"/>
          <w:numId w:val="6"/>
        </w:numPr>
        <w:shd w:val="clear" w:color="auto" w:fill="FFFFFF"/>
        <w:spacing w:line="276" w:lineRule="auto"/>
        <w:ind w:right="450"/>
        <w:rPr>
          <w:rFonts w:ascii="Arial" w:hAnsi="Arial" w:cs="Arial"/>
        </w:rPr>
      </w:pPr>
      <w:r w:rsidRPr="007934FF">
        <w:rPr>
          <w:rFonts w:ascii="Arial" w:hAnsi="Arial" w:cs="Arial"/>
        </w:rPr>
        <w:t>Use SQL Server to perform data transformations and cleansing to ensure data quality and consistency.</w:t>
      </w:r>
    </w:p>
    <w:p w14:paraId="562F32AB" w14:textId="3E9B00CE" w:rsidR="00F53B1A" w:rsidRPr="007934FF" w:rsidRDefault="00F53B1A" w:rsidP="00F53B1A">
      <w:pPr>
        <w:numPr>
          <w:ilvl w:val="0"/>
          <w:numId w:val="6"/>
        </w:numPr>
        <w:spacing w:line="276" w:lineRule="auto"/>
        <w:rPr>
          <w:rFonts w:ascii="Arial" w:hAnsi="Arial" w:cs="Arial"/>
        </w:rPr>
      </w:pPr>
      <w:r w:rsidRPr="001021DE">
        <w:rPr>
          <w:rFonts w:ascii="Arial" w:hAnsi="Arial" w:cs="Arial"/>
        </w:rPr>
        <w:t>Extracted data from vario</w:t>
      </w:r>
      <w:r>
        <w:rPr>
          <w:rFonts w:ascii="Arial" w:hAnsi="Arial" w:cs="Arial"/>
        </w:rPr>
        <w:t xml:space="preserve">us sources like </w:t>
      </w:r>
      <w:r w:rsidRPr="003F4849">
        <w:rPr>
          <w:rFonts w:ascii="Arial" w:hAnsi="Arial" w:cs="Arial"/>
          <w:b/>
          <w:color w:val="404040" w:themeColor="text1" w:themeTint="BF"/>
        </w:rPr>
        <w:t xml:space="preserve">SQL Server, </w:t>
      </w:r>
      <w:r w:rsidRPr="004351A8">
        <w:rPr>
          <w:rFonts w:ascii="Arial" w:hAnsi="Arial" w:cs="Arial"/>
          <w:b/>
          <w:color w:val="404040" w:themeColor="text1" w:themeTint="BF"/>
        </w:rPr>
        <w:t xml:space="preserve">Rabbet (web API), </w:t>
      </w:r>
      <w:proofErr w:type="spellStart"/>
      <w:r w:rsidRPr="004351A8">
        <w:rPr>
          <w:rFonts w:ascii="Arial" w:hAnsi="Arial" w:cs="Arial"/>
          <w:b/>
          <w:color w:val="404040" w:themeColor="text1" w:themeTint="BF"/>
        </w:rPr>
        <w:t>SalesForce</w:t>
      </w:r>
      <w:proofErr w:type="spellEnd"/>
      <w:r w:rsidRPr="004351A8">
        <w:rPr>
          <w:rFonts w:ascii="Arial" w:hAnsi="Arial" w:cs="Arial"/>
          <w:b/>
          <w:color w:val="404040" w:themeColor="text1" w:themeTint="BF"/>
        </w:rPr>
        <w:t>,</w:t>
      </w:r>
      <w:r>
        <w:rPr>
          <w:rFonts w:ascii="Arial" w:hAnsi="Arial" w:cs="Arial"/>
        </w:rPr>
        <w:t xml:space="preserve"> </w:t>
      </w:r>
      <w:r w:rsidRPr="003F4849">
        <w:rPr>
          <w:rFonts w:ascii="Arial" w:hAnsi="Arial" w:cs="Arial"/>
          <w:b/>
          <w:color w:val="404040" w:themeColor="text1" w:themeTint="BF"/>
        </w:rPr>
        <w:t>Oracle</w:t>
      </w:r>
      <w:r>
        <w:rPr>
          <w:rFonts w:ascii="Arial" w:hAnsi="Arial" w:cs="Arial"/>
          <w:b/>
          <w:color w:val="404040" w:themeColor="text1" w:themeTint="BF"/>
        </w:rPr>
        <w:t xml:space="preserve"> and</w:t>
      </w:r>
      <w:r w:rsidRPr="003F4849">
        <w:rPr>
          <w:rFonts w:ascii="Arial" w:hAnsi="Arial" w:cs="Arial"/>
          <w:b/>
          <w:color w:val="404040" w:themeColor="text1" w:themeTint="BF"/>
        </w:rPr>
        <w:t xml:space="preserve"> .CSV, Excel</w:t>
      </w:r>
      <w:r>
        <w:rPr>
          <w:rFonts w:ascii="Arial" w:hAnsi="Arial" w:cs="Arial"/>
          <w:b/>
          <w:color w:val="404040" w:themeColor="text1" w:themeTint="BF"/>
        </w:rPr>
        <w:t>, XML, JSON</w:t>
      </w:r>
      <w:r w:rsidRPr="001021DE">
        <w:rPr>
          <w:rFonts w:ascii="Arial" w:hAnsi="Arial" w:cs="Arial"/>
        </w:rPr>
        <w:t xml:space="preserve"> file from Client servers through </w:t>
      </w:r>
      <w:r w:rsidRPr="003F4849">
        <w:rPr>
          <w:rFonts w:ascii="Arial" w:hAnsi="Arial" w:cs="Arial"/>
          <w:b/>
          <w:color w:val="404040" w:themeColor="text1" w:themeTint="BF"/>
        </w:rPr>
        <w:t>FTP and File System</w:t>
      </w:r>
      <w:r w:rsidRPr="003F4849">
        <w:rPr>
          <w:rFonts w:ascii="Arial" w:hAnsi="Arial" w:cs="Arial"/>
          <w:color w:val="404040" w:themeColor="text1" w:themeTint="BF"/>
        </w:rPr>
        <w:t xml:space="preserve"> </w:t>
      </w:r>
      <w:r w:rsidRPr="001021DE">
        <w:rPr>
          <w:rFonts w:ascii="Arial" w:hAnsi="Arial" w:cs="Arial"/>
        </w:rPr>
        <w:t>(Windows File Sharing)</w:t>
      </w:r>
    </w:p>
    <w:p w14:paraId="161CD10E" w14:textId="77777777" w:rsidR="00F53B1A" w:rsidRPr="007934FF" w:rsidRDefault="00F53B1A" w:rsidP="00F53B1A">
      <w:pPr>
        <w:numPr>
          <w:ilvl w:val="0"/>
          <w:numId w:val="6"/>
        </w:numPr>
        <w:shd w:val="clear" w:color="auto" w:fill="FFFFFF"/>
        <w:spacing w:line="276" w:lineRule="auto"/>
        <w:ind w:right="450"/>
        <w:rPr>
          <w:rFonts w:ascii="Arial" w:hAnsi="Arial" w:cs="Arial"/>
        </w:rPr>
      </w:pPr>
      <w:r w:rsidRPr="007934FF">
        <w:rPr>
          <w:rFonts w:ascii="Arial" w:hAnsi="Arial" w:cs="Arial"/>
        </w:rPr>
        <w:t>Develop</w:t>
      </w:r>
      <w:r w:rsidRPr="00F53B1A">
        <w:rPr>
          <w:rFonts w:ascii="Arial" w:hAnsi="Arial" w:cs="Arial"/>
        </w:rPr>
        <w:t xml:space="preserve">ed new and worked on existing report enhancements </w:t>
      </w:r>
      <w:r w:rsidRPr="007934FF">
        <w:rPr>
          <w:rFonts w:ascii="Arial" w:hAnsi="Arial" w:cs="Arial"/>
        </w:rPr>
        <w:t xml:space="preserve">in Power BI </w:t>
      </w:r>
      <w:r w:rsidRPr="00F53B1A">
        <w:rPr>
          <w:rFonts w:ascii="Arial" w:hAnsi="Arial" w:cs="Arial"/>
        </w:rPr>
        <w:t>as per the latest requirements.</w:t>
      </w:r>
    </w:p>
    <w:p w14:paraId="6A8CD2BC" w14:textId="77777777" w:rsidR="00F53B1A" w:rsidRPr="007934FF" w:rsidRDefault="00F53B1A" w:rsidP="00F53B1A">
      <w:pPr>
        <w:numPr>
          <w:ilvl w:val="0"/>
          <w:numId w:val="6"/>
        </w:numPr>
        <w:shd w:val="clear" w:color="auto" w:fill="FFFFFF"/>
        <w:spacing w:line="276" w:lineRule="auto"/>
        <w:ind w:right="450"/>
        <w:rPr>
          <w:rFonts w:ascii="Arial" w:hAnsi="Arial" w:cs="Arial"/>
        </w:rPr>
      </w:pPr>
      <w:r w:rsidRPr="00F53B1A">
        <w:rPr>
          <w:rFonts w:ascii="Arial" w:hAnsi="Arial" w:cs="Arial"/>
        </w:rPr>
        <w:t>Worked on o</w:t>
      </w:r>
      <w:r w:rsidRPr="007934FF">
        <w:rPr>
          <w:rFonts w:ascii="Arial" w:hAnsi="Arial" w:cs="Arial"/>
        </w:rPr>
        <w:t>ptimiz</w:t>
      </w:r>
      <w:r w:rsidRPr="00F53B1A">
        <w:rPr>
          <w:rFonts w:ascii="Arial" w:hAnsi="Arial" w:cs="Arial"/>
        </w:rPr>
        <w:t>ation techniques for improving</w:t>
      </w:r>
      <w:r w:rsidRPr="007934FF">
        <w:rPr>
          <w:rFonts w:ascii="Arial" w:hAnsi="Arial" w:cs="Arial"/>
        </w:rPr>
        <w:t xml:space="preserve"> SQL Server performance by indexing, partitioning, and query tuning.</w:t>
      </w:r>
    </w:p>
    <w:p w14:paraId="377D6F88" w14:textId="77777777" w:rsidR="00F53B1A" w:rsidRPr="00F53B1A" w:rsidRDefault="00F53B1A" w:rsidP="00F53B1A">
      <w:pPr>
        <w:numPr>
          <w:ilvl w:val="0"/>
          <w:numId w:val="6"/>
        </w:numPr>
        <w:shd w:val="clear" w:color="auto" w:fill="FFFFFF"/>
        <w:spacing w:line="276" w:lineRule="auto"/>
        <w:ind w:right="450"/>
        <w:rPr>
          <w:rFonts w:ascii="Arial" w:hAnsi="Arial" w:cs="Arial"/>
        </w:rPr>
      </w:pPr>
      <w:r w:rsidRPr="00F53B1A">
        <w:rPr>
          <w:rFonts w:ascii="Arial" w:hAnsi="Arial" w:cs="Arial"/>
        </w:rPr>
        <w:t>Worked on a</w:t>
      </w:r>
      <w:r w:rsidRPr="007934FF">
        <w:rPr>
          <w:rFonts w:ascii="Arial" w:hAnsi="Arial" w:cs="Arial"/>
        </w:rPr>
        <w:t>utomat</w:t>
      </w:r>
      <w:r w:rsidRPr="00F53B1A">
        <w:rPr>
          <w:rFonts w:ascii="Arial" w:hAnsi="Arial" w:cs="Arial"/>
        </w:rPr>
        <w:t>ing</w:t>
      </w:r>
      <w:r w:rsidRPr="007934FF">
        <w:rPr>
          <w:rFonts w:ascii="Arial" w:hAnsi="Arial" w:cs="Arial"/>
        </w:rPr>
        <w:t xml:space="preserve"> data workflows in Azure Data Factory to streamline data processing and ensure timely data availability.</w:t>
      </w:r>
    </w:p>
    <w:p w14:paraId="622C8A33" w14:textId="77777777" w:rsidR="00F53B1A" w:rsidRPr="00F53B1A" w:rsidRDefault="00F53B1A" w:rsidP="00F53B1A">
      <w:pPr>
        <w:numPr>
          <w:ilvl w:val="0"/>
          <w:numId w:val="6"/>
        </w:numPr>
        <w:shd w:val="clear" w:color="auto" w:fill="FFFFFF"/>
        <w:spacing w:line="276" w:lineRule="auto"/>
        <w:ind w:right="450"/>
        <w:rPr>
          <w:rFonts w:ascii="Arial" w:hAnsi="Arial" w:cs="Arial"/>
        </w:rPr>
      </w:pPr>
      <w:r w:rsidRPr="007934FF">
        <w:rPr>
          <w:rFonts w:ascii="Arial" w:hAnsi="Arial" w:cs="Arial"/>
        </w:rPr>
        <w:t>Monitor</w:t>
      </w:r>
      <w:r w:rsidRPr="00F53B1A">
        <w:rPr>
          <w:rFonts w:ascii="Arial" w:hAnsi="Arial" w:cs="Arial"/>
        </w:rPr>
        <w:t>ing</w:t>
      </w:r>
      <w:r w:rsidRPr="007934FF">
        <w:rPr>
          <w:rFonts w:ascii="Arial" w:hAnsi="Arial" w:cs="Arial"/>
        </w:rPr>
        <w:t xml:space="preserve"> the performance of data pipelines, SQL Server databases, and Power BI reports, and perform regular maintenance tasks</w:t>
      </w:r>
      <w:r w:rsidRPr="00F53B1A">
        <w:rPr>
          <w:rFonts w:ascii="Arial" w:hAnsi="Arial" w:cs="Arial"/>
        </w:rPr>
        <w:t>.</w:t>
      </w:r>
    </w:p>
    <w:p w14:paraId="61BE9F8A" w14:textId="77777777" w:rsidR="00F53B1A" w:rsidRPr="00F53B1A" w:rsidRDefault="00F53B1A" w:rsidP="00F53B1A">
      <w:pPr>
        <w:numPr>
          <w:ilvl w:val="0"/>
          <w:numId w:val="6"/>
        </w:numPr>
        <w:shd w:val="clear" w:color="auto" w:fill="FFFFFF"/>
        <w:spacing w:line="276" w:lineRule="auto"/>
        <w:ind w:right="450"/>
        <w:rPr>
          <w:rFonts w:ascii="Arial" w:hAnsi="Arial" w:cs="Arial"/>
        </w:rPr>
      </w:pPr>
      <w:r w:rsidRPr="007934FF">
        <w:rPr>
          <w:rFonts w:ascii="Arial" w:hAnsi="Arial" w:cs="Arial"/>
        </w:rPr>
        <w:t>Provide training and support to business users on using Power BI reports and dashboards effectively.</w:t>
      </w:r>
    </w:p>
    <w:p w14:paraId="68FB693E" w14:textId="77777777" w:rsidR="00F53B1A" w:rsidRPr="007934FF" w:rsidRDefault="00F53B1A" w:rsidP="00F53B1A">
      <w:pPr>
        <w:numPr>
          <w:ilvl w:val="0"/>
          <w:numId w:val="6"/>
        </w:numPr>
        <w:shd w:val="clear" w:color="auto" w:fill="FFFFFF"/>
        <w:spacing w:line="276" w:lineRule="auto"/>
        <w:ind w:right="450"/>
        <w:rPr>
          <w:rFonts w:ascii="Arial" w:hAnsi="Arial" w:cs="Arial"/>
        </w:rPr>
      </w:pPr>
      <w:r w:rsidRPr="00F53B1A">
        <w:rPr>
          <w:rFonts w:ascii="Arial" w:hAnsi="Arial" w:cs="Arial"/>
        </w:rPr>
        <w:t xml:space="preserve">Addressed Data Quality and performance issues in SQL Server queries, ETL/pipeline failures, and </w:t>
      </w:r>
      <w:r w:rsidRPr="007934FF">
        <w:rPr>
          <w:rFonts w:ascii="Arial" w:hAnsi="Arial" w:cs="Arial"/>
        </w:rPr>
        <w:t>delays in data refresh cycles that impact the timeliness of reports and dashboards in Power BI.</w:t>
      </w:r>
    </w:p>
    <w:p w14:paraId="677765C5" w14:textId="77777777" w:rsidR="004144C0" w:rsidRDefault="004144C0" w:rsidP="00F53B1A">
      <w:pPr>
        <w:spacing w:line="276" w:lineRule="auto"/>
        <w:rPr>
          <w:b/>
          <w:bCs/>
          <w:sz w:val="28"/>
          <w:szCs w:val="28"/>
        </w:rPr>
      </w:pPr>
    </w:p>
    <w:p w14:paraId="3906AE56" w14:textId="52AB68C2" w:rsidR="002026BB" w:rsidRPr="007B211A" w:rsidRDefault="002026BB" w:rsidP="007B211A">
      <w:pPr>
        <w:spacing w:line="276" w:lineRule="auto"/>
        <w:ind w:left="120"/>
        <w:rPr>
          <w:b/>
          <w:bCs/>
          <w:sz w:val="28"/>
          <w:szCs w:val="28"/>
        </w:rPr>
      </w:pPr>
      <w:r w:rsidRPr="00C93BF3">
        <w:rPr>
          <w:b/>
          <w:bCs/>
          <w:sz w:val="28"/>
          <w:szCs w:val="28"/>
        </w:rPr>
        <w:t xml:space="preserve">Project </w:t>
      </w:r>
      <w:r w:rsidR="00F53B1A">
        <w:rPr>
          <w:b/>
          <w:bCs/>
          <w:sz w:val="28"/>
          <w:szCs w:val="28"/>
        </w:rPr>
        <w:t>3</w:t>
      </w:r>
      <w:r w:rsidRPr="00C93BF3">
        <w:rPr>
          <w:b/>
          <w:bCs/>
          <w:sz w:val="28"/>
          <w:szCs w:val="28"/>
        </w:rPr>
        <w:t>:</w:t>
      </w:r>
      <w:r>
        <w:rPr>
          <w:b/>
          <w:bCs/>
          <w:sz w:val="28"/>
          <w:szCs w:val="28"/>
        </w:rPr>
        <w:t xml:space="preserve">  </w:t>
      </w:r>
    </w:p>
    <w:p w14:paraId="505AE884" w14:textId="77777777" w:rsidR="001B6982" w:rsidRPr="00894AE8" w:rsidRDefault="001B6982" w:rsidP="001B6982">
      <w:pPr>
        <w:spacing w:line="276" w:lineRule="auto"/>
        <w:ind w:left="120"/>
        <w:rPr>
          <w:rFonts w:ascii="Arial" w:hAnsi="Arial" w:cs="Arial"/>
        </w:rPr>
      </w:pPr>
      <w:r w:rsidRPr="00894AE8">
        <w:rPr>
          <w:rFonts w:ascii="Arial" w:hAnsi="Arial" w:cs="Arial"/>
          <w:b/>
          <w:spacing w:val="-1"/>
        </w:rPr>
        <w:t xml:space="preserve">Company: </w:t>
      </w:r>
      <w:proofErr w:type="spellStart"/>
      <w:r w:rsidR="005840E8">
        <w:rPr>
          <w:rFonts w:ascii="Arial" w:hAnsi="Arial" w:cs="Arial"/>
          <w:b/>
          <w:spacing w:val="-1"/>
        </w:rPr>
        <w:t>Strateology</w:t>
      </w:r>
      <w:proofErr w:type="spellEnd"/>
      <w:r w:rsidR="005840E8">
        <w:rPr>
          <w:rFonts w:ascii="Arial" w:hAnsi="Arial" w:cs="Arial"/>
          <w:b/>
          <w:spacing w:val="-1"/>
        </w:rPr>
        <w:t xml:space="preserve"> IT Solutions</w:t>
      </w:r>
      <w:r w:rsidRPr="00894AE8">
        <w:rPr>
          <w:rFonts w:ascii="Arial" w:hAnsi="Arial" w:cs="Arial"/>
        </w:rPr>
        <w:t>,</w:t>
      </w:r>
      <w:r w:rsidR="005840E8">
        <w:rPr>
          <w:rFonts w:ascii="Arial" w:hAnsi="Arial" w:cs="Arial"/>
        </w:rPr>
        <w:t xml:space="preserve"> </w:t>
      </w:r>
      <w:proofErr w:type="spellStart"/>
      <w:r w:rsidR="005840E8">
        <w:rPr>
          <w:rFonts w:ascii="Arial" w:hAnsi="Arial" w:cs="Arial"/>
        </w:rPr>
        <w:t>Nacharam</w:t>
      </w:r>
      <w:proofErr w:type="spellEnd"/>
      <w:r w:rsidR="005840E8">
        <w:rPr>
          <w:rFonts w:ascii="Arial" w:hAnsi="Arial" w:cs="Arial"/>
        </w:rPr>
        <w:t>,</w:t>
      </w:r>
      <w:r w:rsidRPr="00894AE8">
        <w:rPr>
          <w:rFonts w:ascii="Arial" w:hAnsi="Arial" w:cs="Arial"/>
        </w:rPr>
        <w:t xml:space="preserve"> H</w:t>
      </w:r>
      <w:r w:rsidRPr="00894AE8">
        <w:rPr>
          <w:rFonts w:ascii="Arial" w:hAnsi="Arial" w:cs="Arial"/>
          <w:spacing w:val="-6"/>
        </w:rPr>
        <w:t>y</w:t>
      </w:r>
      <w:r w:rsidRPr="00894AE8">
        <w:rPr>
          <w:rFonts w:ascii="Arial" w:hAnsi="Arial" w:cs="Arial"/>
        </w:rPr>
        <w:t>d</w:t>
      </w:r>
      <w:r w:rsidRPr="00894AE8">
        <w:rPr>
          <w:rFonts w:ascii="Arial" w:hAnsi="Arial" w:cs="Arial"/>
          <w:spacing w:val="3"/>
        </w:rPr>
        <w:t>e</w:t>
      </w:r>
      <w:r w:rsidRPr="00894AE8">
        <w:rPr>
          <w:rFonts w:ascii="Arial" w:hAnsi="Arial" w:cs="Arial"/>
        </w:rPr>
        <w:t>r</w:t>
      </w:r>
      <w:r w:rsidRPr="00894AE8">
        <w:rPr>
          <w:rFonts w:ascii="Arial" w:hAnsi="Arial" w:cs="Arial"/>
          <w:spacing w:val="1"/>
        </w:rPr>
        <w:t>a</w:t>
      </w:r>
      <w:r w:rsidRPr="00894AE8">
        <w:rPr>
          <w:rFonts w:ascii="Arial" w:hAnsi="Arial" w:cs="Arial"/>
        </w:rPr>
        <w:t>b</w:t>
      </w:r>
      <w:r w:rsidRPr="00894AE8">
        <w:rPr>
          <w:rFonts w:ascii="Arial" w:hAnsi="Arial" w:cs="Arial"/>
          <w:spacing w:val="1"/>
        </w:rPr>
        <w:t>a</w:t>
      </w:r>
      <w:r w:rsidRPr="00894AE8">
        <w:rPr>
          <w:rFonts w:ascii="Arial" w:hAnsi="Arial" w:cs="Arial"/>
        </w:rPr>
        <w:t xml:space="preserve">d                   </w:t>
      </w:r>
    </w:p>
    <w:p w14:paraId="4A96F089" w14:textId="77777777" w:rsidR="001B6982" w:rsidRDefault="001B6982" w:rsidP="001B6982">
      <w:pPr>
        <w:spacing w:before="6" w:line="276" w:lineRule="auto"/>
        <w:ind w:left="120"/>
        <w:rPr>
          <w:rFonts w:ascii="Arial" w:hAnsi="Arial" w:cs="Arial"/>
          <w:b/>
        </w:rPr>
      </w:pPr>
      <w:r>
        <w:rPr>
          <w:rFonts w:ascii="Arial" w:hAnsi="Arial" w:cs="Arial"/>
          <w:b/>
        </w:rPr>
        <w:t xml:space="preserve">Project: </w:t>
      </w:r>
      <w:proofErr w:type="spellStart"/>
      <w:r w:rsidR="005840E8" w:rsidRPr="001B6982">
        <w:rPr>
          <w:rFonts w:ascii="Arial" w:hAnsi="Arial" w:cs="Arial"/>
        </w:rPr>
        <w:t>EdAssist's</w:t>
      </w:r>
      <w:proofErr w:type="spellEnd"/>
      <w:r w:rsidR="005840E8" w:rsidRPr="001B6982">
        <w:rPr>
          <w:rFonts w:ascii="Arial" w:hAnsi="Arial" w:cs="Arial"/>
        </w:rPr>
        <w:t xml:space="preserve"> web-based solution</w:t>
      </w:r>
      <w:r w:rsidR="00631AEF">
        <w:rPr>
          <w:rFonts w:ascii="Arial" w:hAnsi="Arial" w:cs="Arial"/>
        </w:rPr>
        <w:t xml:space="preserve"> automation</w:t>
      </w:r>
    </w:p>
    <w:p w14:paraId="1B9696C8" w14:textId="77777777" w:rsidR="001B6982" w:rsidRDefault="001B6982" w:rsidP="001B6982">
      <w:pPr>
        <w:spacing w:before="6" w:line="276" w:lineRule="auto"/>
        <w:ind w:left="120"/>
        <w:rPr>
          <w:rFonts w:ascii="Arial" w:hAnsi="Arial" w:cs="Arial"/>
          <w:b/>
        </w:rPr>
      </w:pPr>
      <w:r>
        <w:rPr>
          <w:rFonts w:ascii="Arial" w:hAnsi="Arial" w:cs="Arial"/>
          <w:b/>
        </w:rPr>
        <w:t xml:space="preserve">Project period: </w:t>
      </w:r>
      <w:r>
        <w:rPr>
          <w:rFonts w:ascii="Arial" w:hAnsi="Arial" w:cs="Arial"/>
        </w:rPr>
        <w:t xml:space="preserve"> </w:t>
      </w:r>
      <w:r w:rsidR="000B3D61">
        <w:rPr>
          <w:rFonts w:ascii="Arial" w:hAnsi="Arial" w:cs="Arial"/>
        </w:rPr>
        <w:t>Oct</w:t>
      </w:r>
      <w:r w:rsidR="005840E8">
        <w:rPr>
          <w:rFonts w:ascii="Arial" w:hAnsi="Arial" w:cs="Arial"/>
        </w:rPr>
        <w:t xml:space="preserve"> 2018</w:t>
      </w:r>
      <w:r>
        <w:rPr>
          <w:rFonts w:ascii="Arial" w:hAnsi="Arial" w:cs="Arial"/>
        </w:rPr>
        <w:t xml:space="preserve"> – </w:t>
      </w:r>
      <w:r w:rsidR="00431505">
        <w:rPr>
          <w:rFonts w:ascii="Arial" w:hAnsi="Arial" w:cs="Arial"/>
        </w:rPr>
        <w:t>Oct 2021</w:t>
      </w:r>
    </w:p>
    <w:p w14:paraId="7B23366B" w14:textId="77777777" w:rsidR="001B6982" w:rsidRDefault="001B6982" w:rsidP="001B6982">
      <w:pPr>
        <w:spacing w:before="6"/>
        <w:rPr>
          <w:rFonts w:ascii="Arial" w:hAnsi="Arial" w:cs="Arial"/>
          <w:b/>
        </w:rPr>
      </w:pPr>
    </w:p>
    <w:p w14:paraId="10EB96D1" w14:textId="77777777" w:rsidR="001B6982" w:rsidRPr="001B6982" w:rsidRDefault="001B6982" w:rsidP="001B6982">
      <w:pPr>
        <w:spacing w:before="6" w:line="276" w:lineRule="auto"/>
        <w:ind w:left="120"/>
        <w:jc w:val="both"/>
        <w:rPr>
          <w:rFonts w:ascii="Arial" w:hAnsi="Arial" w:cs="Arial"/>
        </w:rPr>
      </w:pPr>
      <w:r>
        <w:rPr>
          <w:rFonts w:ascii="Arial" w:hAnsi="Arial" w:cs="Arial"/>
          <w:b/>
        </w:rPr>
        <w:t xml:space="preserve">Client Description: </w:t>
      </w:r>
      <w:r w:rsidRPr="001B6982">
        <w:rPr>
          <w:rFonts w:ascii="Arial" w:hAnsi="Arial" w:cs="Arial"/>
        </w:rPr>
        <w:t>Bright Horizons is a leading global provider of high-quality child care and early education, back-up care, and workplace employee services.</w:t>
      </w:r>
    </w:p>
    <w:p w14:paraId="390591CA" w14:textId="77777777" w:rsidR="001B6982" w:rsidRDefault="001B6982" w:rsidP="001B6982">
      <w:pPr>
        <w:spacing w:before="6" w:line="276" w:lineRule="auto"/>
        <w:ind w:left="120"/>
        <w:jc w:val="both"/>
        <w:rPr>
          <w:rFonts w:ascii="Arial" w:hAnsi="Arial" w:cs="Arial"/>
          <w:b/>
        </w:rPr>
      </w:pPr>
    </w:p>
    <w:p w14:paraId="25B6BF43" w14:textId="77777777" w:rsidR="001B6982" w:rsidRPr="00BA4E9B" w:rsidRDefault="001B6982" w:rsidP="001B6982">
      <w:pPr>
        <w:spacing w:before="6" w:line="276" w:lineRule="auto"/>
        <w:ind w:left="120"/>
        <w:jc w:val="both"/>
        <w:rPr>
          <w:rFonts w:ascii="Arial" w:hAnsi="Arial" w:cs="Arial"/>
          <w:b/>
          <w:spacing w:val="2"/>
        </w:rPr>
      </w:pPr>
      <w:r>
        <w:rPr>
          <w:rFonts w:ascii="Arial" w:hAnsi="Arial" w:cs="Arial"/>
          <w:b/>
        </w:rPr>
        <w:t>Project Description</w:t>
      </w:r>
      <w:r w:rsidRPr="001B6982">
        <w:rPr>
          <w:rFonts w:ascii="Arial" w:hAnsi="Arial" w:cs="Arial"/>
        </w:rPr>
        <w:t xml:space="preserve"> </w:t>
      </w:r>
      <w:proofErr w:type="spellStart"/>
      <w:r w:rsidRPr="001B6982">
        <w:rPr>
          <w:rFonts w:ascii="Arial" w:hAnsi="Arial" w:cs="Arial"/>
        </w:rPr>
        <w:t>EdAssist's</w:t>
      </w:r>
      <w:proofErr w:type="spellEnd"/>
      <w:r w:rsidRPr="001B6982">
        <w:rPr>
          <w:rFonts w:ascii="Arial" w:hAnsi="Arial" w:cs="Arial"/>
        </w:rPr>
        <w:t xml:space="preserve"> web-based solution automates the administration of your employer's tuition assistance programs. The software manages the entire tuition reimbursement or direct pay process, improves employee user experience, decreases fraud, increases accuracy and efficiency, and provides real-time reporting.</w:t>
      </w:r>
    </w:p>
    <w:p w14:paraId="6ED42EC0" w14:textId="77777777" w:rsidR="001B6982" w:rsidRDefault="001B6982" w:rsidP="001B6982">
      <w:pPr>
        <w:ind w:left="120"/>
        <w:rPr>
          <w:b/>
          <w:spacing w:val="-1"/>
          <w:sz w:val="23"/>
          <w:szCs w:val="23"/>
        </w:rPr>
      </w:pPr>
    </w:p>
    <w:p w14:paraId="5D126B8B" w14:textId="77777777" w:rsidR="001B6982" w:rsidRDefault="001B6982" w:rsidP="001B6982">
      <w:pPr>
        <w:ind w:left="120"/>
        <w:rPr>
          <w:b/>
          <w:spacing w:val="-1"/>
          <w:sz w:val="23"/>
          <w:szCs w:val="23"/>
        </w:rPr>
      </w:pPr>
    </w:p>
    <w:p w14:paraId="26B48DA3" w14:textId="77777777" w:rsidR="001B6982" w:rsidRDefault="001B6982" w:rsidP="001B6982">
      <w:pPr>
        <w:ind w:left="120"/>
        <w:rPr>
          <w:b/>
          <w:sz w:val="23"/>
          <w:szCs w:val="23"/>
        </w:rPr>
      </w:pPr>
      <w:r>
        <w:rPr>
          <w:b/>
          <w:spacing w:val="-1"/>
          <w:sz w:val="23"/>
          <w:szCs w:val="23"/>
        </w:rPr>
        <w:t>R</w:t>
      </w:r>
      <w:r>
        <w:rPr>
          <w:b/>
          <w:sz w:val="23"/>
          <w:szCs w:val="23"/>
        </w:rPr>
        <w:t>ol</w:t>
      </w:r>
      <w:r>
        <w:rPr>
          <w:b/>
          <w:spacing w:val="1"/>
          <w:sz w:val="23"/>
          <w:szCs w:val="23"/>
        </w:rPr>
        <w:t>e</w:t>
      </w:r>
      <w:r>
        <w:rPr>
          <w:b/>
          <w:sz w:val="23"/>
          <w:szCs w:val="23"/>
        </w:rPr>
        <w:t>s</w:t>
      </w:r>
      <w:r>
        <w:rPr>
          <w:b/>
          <w:spacing w:val="-1"/>
          <w:sz w:val="23"/>
          <w:szCs w:val="23"/>
        </w:rPr>
        <w:t xml:space="preserve"> </w:t>
      </w:r>
      <w:r>
        <w:rPr>
          <w:b/>
          <w:sz w:val="23"/>
          <w:szCs w:val="23"/>
        </w:rPr>
        <w:t>a</w:t>
      </w:r>
      <w:r>
        <w:rPr>
          <w:b/>
          <w:spacing w:val="-1"/>
          <w:sz w:val="23"/>
          <w:szCs w:val="23"/>
        </w:rPr>
        <w:t>n</w:t>
      </w:r>
      <w:r>
        <w:rPr>
          <w:b/>
          <w:sz w:val="23"/>
          <w:szCs w:val="23"/>
        </w:rPr>
        <w:t>d</w:t>
      </w:r>
      <w:r>
        <w:rPr>
          <w:b/>
          <w:spacing w:val="-1"/>
          <w:sz w:val="23"/>
          <w:szCs w:val="23"/>
        </w:rPr>
        <w:t xml:space="preserve"> R</w:t>
      </w:r>
      <w:r>
        <w:rPr>
          <w:b/>
          <w:spacing w:val="1"/>
          <w:sz w:val="23"/>
          <w:szCs w:val="23"/>
        </w:rPr>
        <w:t>e</w:t>
      </w:r>
      <w:r>
        <w:rPr>
          <w:b/>
          <w:spacing w:val="-1"/>
          <w:sz w:val="23"/>
          <w:szCs w:val="23"/>
        </w:rPr>
        <w:t>sp</w:t>
      </w:r>
      <w:r>
        <w:rPr>
          <w:b/>
          <w:sz w:val="23"/>
          <w:szCs w:val="23"/>
        </w:rPr>
        <w:t>o</w:t>
      </w:r>
      <w:r>
        <w:rPr>
          <w:b/>
          <w:spacing w:val="-1"/>
          <w:sz w:val="23"/>
          <w:szCs w:val="23"/>
        </w:rPr>
        <w:t>ns</w:t>
      </w:r>
      <w:r>
        <w:rPr>
          <w:b/>
          <w:sz w:val="23"/>
          <w:szCs w:val="23"/>
        </w:rPr>
        <w:t>i</w:t>
      </w:r>
      <w:r>
        <w:rPr>
          <w:b/>
          <w:spacing w:val="-1"/>
          <w:sz w:val="23"/>
          <w:szCs w:val="23"/>
        </w:rPr>
        <w:t>b</w:t>
      </w:r>
      <w:r>
        <w:rPr>
          <w:b/>
          <w:sz w:val="23"/>
          <w:szCs w:val="23"/>
        </w:rPr>
        <w:t>ilit</w:t>
      </w:r>
      <w:r>
        <w:rPr>
          <w:b/>
          <w:spacing w:val="-2"/>
          <w:sz w:val="23"/>
          <w:szCs w:val="23"/>
        </w:rPr>
        <w:t>i</w:t>
      </w:r>
      <w:r>
        <w:rPr>
          <w:b/>
          <w:spacing w:val="1"/>
          <w:sz w:val="23"/>
          <w:szCs w:val="23"/>
        </w:rPr>
        <w:t>e</w:t>
      </w:r>
      <w:r>
        <w:rPr>
          <w:b/>
          <w:sz w:val="23"/>
          <w:szCs w:val="23"/>
        </w:rPr>
        <w:t>s</w:t>
      </w:r>
    </w:p>
    <w:p w14:paraId="77AA6D65" w14:textId="77777777" w:rsidR="001B6982" w:rsidRPr="00ED780F" w:rsidRDefault="001B6982" w:rsidP="001B6982">
      <w:pPr>
        <w:ind w:left="120"/>
        <w:rPr>
          <w:b/>
          <w:sz w:val="23"/>
          <w:szCs w:val="23"/>
        </w:rPr>
      </w:pPr>
    </w:p>
    <w:p w14:paraId="5AF58A8F" w14:textId="2BC45C13" w:rsidR="00A85FF4" w:rsidRDefault="00A85FF4" w:rsidP="004351A8">
      <w:pPr>
        <w:numPr>
          <w:ilvl w:val="0"/>
          <w:numId w:val="6"/>
        </w:numPr>
        <w:spacing w:line="276" w:lineRule="auto"/>
        <w:rPr>
          <w:rFonts w:ascii="Arial" w:hAnsi="Arial" w:cs="Arial"/>
        </w:rPr>
      </w:pPr>
      <w:r w:rsidRPr="00A85FF4">
        <w:rPr>
          <w:rFonts w:ascii="Arial" w:hAnsi="Arial" w:cs="Arial"/>
        </w:rPr>
        <w:t>Migrated</w:t>
      </w:r>
      <w:r>
        <w:rPr>
          <w:rFonts w:ascii="Arial" w:hAnsi="Arial" w:cs="Arial"/>
        </w:rPr>
        <w:t xml:space="preserve"> multiple</w:t>
      </w:r>
      <w:r w:rsidRPr="00A85FF4">
        <w:rPr>
          <w:rFonts w:ascii="Arial" w:hAnsi="Arial" w:cs="Arial"/>
        </w:rPr>
        <w:t xml:space="preserve"> databases from </w:t>
      </w:r>
      <w:r>
        <w:rPr>
          <w:rFonts w:ascii="Arial" w:hAnsi="Arial" w:cs="Arial"/>
        </w:rPr>
        <w:t xml:space="preserve">on-premise </w:t>
      </w:r>
      <w:r w:rsidRPr="00A85FF4">
        <w:rPr>
          <w:rFonts w:ascii="Arial" w:hAnsi="Arial" w:cs="Arial"/>
        </w:rPr>
        <w:t xml:space="preserve">SQL Server to the cloud using </w:t>
      </w:r>
      <w:r w:rsidRPr="00176C90">
        <w:rPr>
          <w:rFonts w:ascii="Arial" w:hAnsi="Arial" w:cs="Arial"/>
          <w:b/>
          <w:bCs/>
          <w:color w:val="404040" w:themeColor="text1" w:themeTint="BF"/>
        </w:rPr>
        <w:t>Azure Data Factory</w:t>
      </w:r>
      <w:r w:rsidRPr="00176C90">
        <w:rPr>
          <w:rFonts w:ascii="Arial" w:hAnsi="Arial" w:cs="Arial"/>
          <w:color w:val="404040" w:themeColor="text1" w:themeTint="BF"/>
        </w:rPr>
        <w:t xml:space="preserve"> </w:t>
      </w:r>
      <w:r w:rsidRPr="00A85FF4">
        <w:rPr>
          <w:rFonts w:ascii="Arial" w:hAnsi="Arial" w:cs="Arial"/>
        </w:rPr>
        <w:t>which resulted in a Power BI dashboard on time series data that allowed the entire financial department to audit and analyze 10 years of company records</w:t>
      </w:r>
      <w:r>
        <w:rPr>
          <w:rFonts w:ascii="Arial" w:hAnsi="Arial" w:cs="Arial"/>
        </w:rPr>
        <w:t>.</w:t>
      </w:r>
    </w:p>
    <w:p w14:paraId="1791C082" w14:textId="50913DE5" w:rsidR="00176C90" w:rsidRPr="00176C90" w:rsidRDefault="00176C90" w:rsidP="00596C3E">
      <w:pPr>
        <w:numPr>
          <w:ilvl w:val="0"/>
          <w:numId w:val="6"/>
        </w:numPr>
        <w:spacing w:line="276" w:lineRule="auto"/>
        <w:rPr>
          <w:rFonts w:ascii="Arial" w:hAnsi="Arial" w:cs="Arial"/>
        </w:rPr>
      </w:pPr>
      <w:r w:rsidRPr="00176C90">
        <w:rPr>
          <w:rFonts w:ascii="Arial" w:hAnsi="Arial" w:cs="Arial"/>
          <w:b/>
          <w:bCs/>
          <w:color w:val="404040" w:themeColor="text1" w:themeTint="BF"/>
        </w:rPr>
        <w:t>Designing pipeline</w:t>
      </w:r>
      <w:r w:rsidRPr="00176C90">
        <w:rPr>
          <w:rFonts w:ascii="Arial" w:hAnsi="Arial" w:cs="Arial"/>
        </w:rPr>
        <w:t xml:space="preserve"> in Azure Data factory and</w:t>
      </w:r>
      <w:r w:rsidR="003A2138">
        <w:rPr>
          <w:rFonts w:ascii="Arial" w:hAnsi="Arial" w:cs="Arial"/>
        </w:rPr>
        <w:t xml:space="preserve"> performed data</w:t>
      </w:r>
      <w:r w:rsidRPr="00176C90">
        <w:rPr>
          <w:rFonts w:ascii="Arial" w:hAnsi="Arial" w:cs="Arial"/>
        </w:rPr>
        <w:t xml:space="preserve"> anal</w:t>
      </w:r>
      <w:r w:rsidR="003A2138">
        <w:rPr>
          <w:rFonts w:ascii="Arial" w:hAnsi="Arial" w:cs="Arial"/>
        </w:rPr>
        <w:t xml:space="preserve">ysis </w:t>
      </w:r>
      <w:r w:rsidR="003A2138" w:rsidRPr="003A2138">
        <w:rPr>
          <w:rFonts w:ascii="Arial" w:hAnsi="Arial" w:cs="Arial"/>
          <w:color w:val="404040" w:themeColor="text1" w:themeTint="BF"/>
        </w:rPr>
        <w:t>using</w:t>
      </w:r>
      <w:r w:rsidR="003A2138">
        <w:rPr>
          <w:rFonts w:ascii="Arial" w:hAnsi="Arial" w:cs="Arial"/>
          <w:b/>
          <w:bCs/>
          <w:color w:val="404040" w:themeColor="text1" w:themeTint="BF"/>
        </w:rPr>
        <w:t xml:space="preserve"> </w:t>
      </w:r>
      <w:r w:rsidR="00AF1078">
        <w:rPr>
          <w:rFonts w:ascii="Arial" w:hAnsi="Arial" w:cs="Arial"/>
          <w:b/>
          <w:bCs/>
          <w:color w:val="404040" w:themeColor="text1" w:themeTint="BF"/>
        </w:rPr>
        <w:t xml:space="preserve">Get Metadata Activity </w:t>
      </w:r>
      <w:r w:rsidR="00AF1078" w:rsidRPr="00AF1078">
        <w:rPr>
          <w:rFonts w:ascii="Arial" w:hAnsi="Arial" w:cs="Arial"/>
          <w:color w:val="404040" w:themeColor="text1" w:themeTint="BF"/>
        </w:rPr>
        <w:t>to check if file exists/last modifies date etc</w:t>
      </w:r>
      <w:r w:rsidR="00AF1078">
        <w:rPr>
          <w:rFonts w:ascii="Arial" w:hAnsi="Arial" w:cs="Arial"/>
          <w:b/>
          <w:bCs/>
          <w:color w:val="404040" w:themeColor="text1" w:themeTint="BF"/>
        </w:rPr>
        <w:t xml:space="preserve">., </w:t>
      </w:r>
      <w:r w:rsidR="003A2138">
        <w:rPr>
          <w:rFonts w:ascii="Arial" w:hAnsi="Arial" w:cs="Arial"/>
          <w:b/>
          <w:bCs/>
          <w:color w:val="404040" w:themeColor="text1" w:themeTint="BF"/>
        </w:rPr>
        <w:t>Assert transformation</w:t>
      </w:r>
      <w:r w:rsidR="003A2138">
        <w:rPr>
          <w:rFonts w:ascii="Arial" w:hAnsi="Arial" w:cs="Arial"/>
        </w:rPr>
        <w:t xml:space="preserve"> to define Asserts/Rules to analyze</w:t>
      </w:r>
      <w:r w:rsidRPr="00176C90">
        <w:rPr>
          <w:rFonts w:ascii="Arial" w:hAnsi="Arial" w:cs="Arial"/>
        </w:rPr>
        <w:t xml:space="preserve"> </w:t>
      </w:r>
      <w:r w:rsidRPr="003A2138">
        <w:rPr>
          <w:rFonts w:ascii="Arial" w:hAnsi="Arial" w:cs="Arial"/>
          <w:b/>
          <w:bCs/>
          <w:color w:val="404040" w:themeColor="text1" w:themeTint="BF"/>
        </w:rPr>
        <w:t>Data quality</w:t>
      </w:r>
      <w:r w:rsidR="003A2138">
        <w:rPr>
          <w:rFonts w:ascii="Arial" w:hAnsi="Arial" w:cs="Arial"/>
          <w:b/>
          <w:bCs/>
          <w:color w:val="404040" w:themeColor="text1" w:themeTint="BF"/>
        </w:rPr>
        <w:t xml:space="preserve"> and</w:t>
      </w:r>
      <w:r w:rsidRPr="003A2138">
        <w:rPr>
          <w:rFonts w:ascii="Arial" w:hAnsi="Arial" w:cs="Arial"/>
          <w:b/>
          <w:bCs/>
          <w:color w:val="404040" w:themeColor="text1" w:themeTint="BF"/>
        </w:rPr>
        <w:t xml:space="preserve"> Data validat</w:t>
      </w:r>
      <w:r w:rsidR="003A2138">
        <w:rPr>
          <w:rFonts w:ascii="Arial" w:hAnsi="Arial" w:cs="Arial"/>
          <w:b/>
          <w:bCs/>
          <w:color w:val="404040" w:themeColor="text1" w:themeTint="BF"/>
        </w:rPr>
        <w:t>ion</w:t>
      </w:r>
      <w:r w:rsidR="003A2138">
        <w:rPr>
          <w:rFonts w:ascii="Arial" w:hAnsi="Arial" w:cs="Arial"/>
        </w:rPr>
        <w:t xml:space="preserve"> issues and finally</w:t>
      </w:r>
      <w:r w:rsidRPr="00176C90">
        <w:rPr>
          <w:rFonts w:ascii="Arial" w:hAnsi="Arial" w:cs="Arial"/>
        </w:rPr>
        <w:t xml:space="preserve"> Data Mapping to migrate data to Azure SQL Server database.</w:t>
      </w:r>
    </w:p>
    <w:p w14:paraId="270D01F9" w14:textId="75FD5CE4" w:rsidR="00176C90" w:rsidRPr="00176C90" w:rsidRDefault="00176C90" w:rsidP="00596C3E">
      <w:pPr>
        <w:numPr>
          <w:ilvl w:val="0"/>
          <w:numId w:val="6"/>
        </w:numPr>
        <w:spacing w:line="276" w:lineRule="auto"/>
        <w:rPr>
          <w:rFonts w:ascii="Arial" w:hAnsi="Arial" w:cs="Arial"/>
        </w:rPr>
      </w:pPr>
      <w:r w:rsidRPr="00176C90">
        <w:rPr>
          <w:rFonts w:ascii="Arial" w:hAnsi="Arial" w:cs="Arial"/>
        </w:rPr>
        <w:t xml:space="preserve">Extracted data from various sources like DB2, SQL Server 2014/2012/2008 R2, .CSV, Microsoft Excel, xml, </w:t>
      </w:r>
      <w:proofErr w:type="spellStart"/>
      <w:r w:rsidRPr="00176C90">
        <w:rPr>
          <w:rFonts w:ascii="Arial" w:hAnsi="Arial" w:cs="Arial"/>
        </w:rPr>
        <w:t>json</w:t>
      </w:r>
      <w:proofErr w:type="spellEnd"/>
      <w:r w:rsidRPr="00176C90">
        <w:rPr>
          <w:rFonts w:ascii="Arial" w:hAnsi="Arial" w:cs="Arial"/>
        </w:rPr>
        <w:t xml:space="preserve"> and Text file from Client servers.</w:t>
      </w:r>
    </w:p>
    <w:p w14:paraId="5C952A0B" w14:textId="2231F7EB" w:rsidR="00A85FF4" w:rsidRDefault="00A85FF4" w:rsidP="004351A8">
      <w:pPr>
        <w:numPr>
          <w:ilvl w:val="0"/>
          <w:numId w:val="6"/>
        </w:numPr>
        <w:spacing w:line="276" w:lineRule="auto"/>
        <w:rPr>
          <w:rFonts w:ascii="Arial" w:hAnsi="Arial" w:cs="Arial"/>
        </w:rPr>
      </w:pPr>
      <w:r w:rsidRPr="00A85FF4">
        <w:rPr>
          <w:rFonts w:ascii="Arial" w:hAnsi="Arial" w:cs="Arial"/>
        </w:rPr>
        <w:t xml:space="preserve">Created </w:t>
      </w:r>
      <w:r w:rsidRPr="00A85FF4">
        <w:rPr>
          <w:rFonts w:ascii="Arial" w:hAnsi="Arial" w:cs="Arial"/>
          <w:b/>
          <w:bCs/>
          <w:color w:val="404040" w:themeColor="text1" w:themeTint="BF"/>
        </w:rPr>
        <w:t>SSIS packages</w:t>
      </w:r>
      <w:r w:rsidRPr="00A85FF4">
        <w:rPr>
          <w:rFonts w:ascii="Arial" w:hAnsi="Arial" w:cs="Arial"/>
          <w:color w:val="404040" w:themeColor="text1" w:themeTint="BF"/>
        </w:rPr>
        <w:t xml:space="preserve"> </w:t>
      </w:r>
      <w:r w:rsidRPr="00A85FF4">
        <w:rPr>
          <w:rFonts w:ascii="Arial" w:hAnsi="Arial" w:cs="Arial"/>
        </w:rPr>
        <w:t xml:space="preserve">to load </w:t>
      </w:r>
      <w:r>
        <w:rPr>
          <w:rFonts w:ascii="Arial" w:hAnsi="Arial" w:cs="Arial"/>
        </w:rPr>
        <w:t>CRM</w:t>
      </w:r>
      <w:r w:rsidRPr="00A85FF4">
        <w:rPr>
          <w:rFonts w:ascii="Arial" w:hAnsi="Arial" w:cs="Arial"/>
        </w:rPr>
        <w:t xml:space="preserve"> data daily and worked closely with clients to create multiple Power BI dashboards that enabled C-Suite executives to make decisions on deliverables and reallocate resources</w:t>
      </w:r>
    </w:p>
    <w:p w14:paraId="39326F2B" w14:textId="2FFB30A9" w:rsidR="00884E9E" w:rsidRPr="002026BB" w:rsidRDefault="00A85FF4" w:rsidP="00884E9E">
      <w:pPr>
        <w:numPr>
          <w:ilvl w:val="0"/>
          <w:numId w:val="6"/>
        </w:numPr>
        <w:shd w:val="clear" w:color="auto" w:fill="FFFFFF"/>
        <w:spacing w:line="276" w:lineRule="auto"/>
        <w:ind w:right="450"/>
        <w:rPr>
          <w:rFonts w:ascii="Arial" w:hAnsi="Arial" w:cs="Arial"/>
        </w:rPr>
      </w:pPr>
      <w:r>
        <w:rPr>
          <w:rFonts w:ascii="Arial" w:hAnsi="Arial" w:cs="Arial"/>
        </w:rPr>
        <w:t>U</w:t>
      </w:r>
      <w:r w:rsidR="00884E9E" w:rsidRPr="002026BB">
        <w:rPr>
          <w:rFonts w:ascii="Arial" w:hAnsi="Arial" w:cs="Arial"/>
        </w:rPr>
        <w:t>s</w:t>
      </w:r>
      <w:r>
        <w:rPr>
          <w:rFonts w:ascii="Arial" w:hAnsi="Arial" w:cs="Arial"/>
        </w:rPr>
        <w:t>ed</w:t>
      </w:r>
      <w:r w:rsidR="00884E9E" w:rsidRPr="002026BB">
        <w:rPr>
          <w:rFonts w:ascii="Arial" w:hAnsi="Arial" w:cs="Arial"/>
        </w:rPr>
        <w:t xml:space="preserve"> different transformations such as </w:t>
      </w:r>
      <w:r w:rsidR="00884E9E" w:rsidRPr="003F4849">
        <w:rPr>
          <w:rFonts w:ascii="Arial" w:hAnsi="Arial" w:cs="Arial"/>
          <w:b/>
          <w:color w:val="404040" w:themeColor="text1" w:themeTint="BF"/>
        </w:rPr>
        <w:t xml:space="preserve">Lookup, Derived Columns, Condition Split, Aggregate, Pivot Transformation, and Merge Join and Union all </w:t>
      </w:r>
      <w:r w:rsidR="00884E9E">
        <w:rPr>
          <w:rFonts w:ascii="Arial" w:hAnsi="Arial" w:cs="Arial"/>
        </w:rPr>
        <w:t>etc</w:t>
      </w:r>
      <w:r w:rsidR="00884E9E" w:rsidRPr="002026BB">
        <w:rPr>
          <w:rFonts w:ascii="Arial" w:hAnsi="Arial" w:cs="Arial"/>
        </w:rPr>
        <w:t>. </w:t>
      </w:r>
    </w:p>
    <w:p w14:paraId="5EDF8941" w14:textId="77777777" w:rsidR="00884E9E" w:rsidRDefault="00884E9E" w:rsidP="00884E9E">
      <w:pPr>
        <w:numPr>
          <w:ilvl w:val="0"/>
          <w:numId w:val="6"/>
        </w:numPr>
        <w:shd w:val="clear" w:color="auto" w:fill="FFFFFF"/>
        <w:spacing w:line="276" w:lineRule="auto"/>
        <w:ind w:right="450"/>
        <w:rPr>
          <w:rFonts w:ascii="Arial" w:hAnsi="Arial" w:cs="Arial"/>
        </w:rPr>
      </w:pPr>
      <w:r w:rsidRPr="001021DE">
        <w:rPr>
          <w:rFonts w:ascii="Arial" w:hAnsi="Arial" w:cs="Arial"/>
        </w:rPr>
        <w:t xml:space="preserve">Developed, deployed and </w:t>
      </w:r>
      <w:r>
        <w:rPr>
          <w:rFonts w:ascii="Arial" w:hAnsi="Arial" w:cs="Arial"/>
        </w:rPr>
        <w:t>monitored SSIS Packages based on the report specifications as per business requirements.</w:t>
      </w:r>
    </w:p>
    <w:p w14:paraId="40A16B23" w14:textId="77777777" w:rsidR="00884E9E" w:rsidRPr="002026BB" w:rsidRDefault="00884E9E" w:rsidP="00884E9E">
      <w:pPr>
        <w:numPr>
          <w:ilvl w:val="0"/>
          <w:numId w:val="6"/>
        </w:numPr>
        <w:spacing w:line="276" w:lineRule="auto"/>
        <w:rPr>
          <w:rFonts w:ascii="Arial" w:hAnsi="Arial" w:cs="Arial"/>
        </w:rPr>
      </w:pPr>
      <w:r w:rsidRPr="002026BB">
        <w:rPr>
          <w:rFonts w:ascii="Arial" w:hAnsi="Arial" w:cs="Arial"/>
        </w:rPr>
        <w:t xml:space="preserve">Filtered data from Transient Stage to EDW by using complex </w:t>
      </w:r>
      <w:r w:rsidRPr="00FA7FCF">
        <w:rPr>
          <w:rFonts w:ascii="Arial" w:hAnsi="Arial" w:cs="Arial"/>
          <w:b/>
          <w:color w:val="404040" w:themeColor="text1" w:themeTint="BF"/>
        </w:rPr>
        <w:t>T-SQL statements</w:t>
      </w:r>
      <w:r w:rsidRPr="00FA7FCF">
        <w:rPr>
          <w:rFonts w:ascii="Arial" w:hAnsi="Arial" w:cs="Arial"/>
          <w:color w:val="404040" w:themeColor="text1" w:themeTint="BF"/>
        </w:rPr>
        <w:t xml:space="preserve"> </w:t>
      </w:r>
      <w:r w:rsidRPr="002026BB">
        <w:rPr>
          <w:rFonts w:ascii="Arial" w:hAnsi="Arial" w:cs="Arial"/>
        </w:rPr>
        <w:t xml:space="preserve">in </w:t>
      </w:r>
      <w:r w:rsidRPr="00FA7FCF">
        <w:rPr>
          <w:rFonts w:ascii="Arial" w:hAnsi="Arial" w:cs="Arial"/>
          <w:b/>
          <w:color w:val="404040" w:themeColor="text1" w:themeTint="BF"/>
        </w:rPr>
        <w:t>Execute SQL Query</w:t>
      </w:r>
      <w:r w:rsidRPr="002026BB">
        <w:rPr>
          <w:rFonts w:ascii="Arial" w:hAnsi="Arial" w:cs="Arial"/>
        </w:rPr>
        <w:t xml:space="preserve"> Task and in Transformations and implemented various Constraints and Triggers for data consistency and to preserve data integrity. </w:t>
      </w:r>
    </w:p>
    <w:p w14:paraId="0B980678" w14:textId="77777777" w:rsidR="00884E9E" w:rsidRPr="002026BB" w:rsidRDefault="00884E9E" w:rsidP="00884E9E">
      <w:pPr>
        <w:numPr>
          <w:ilvl w:val="0"/>
          <w:numId w:val="6"/>
        </w:numPr>
        <w:spacing w:line="276" w:lineRule="auto"/>
        <w:rPr>
          <w:rFonts w:ascii="Arial" w:hAnsi="Arial" w:cs="Arial"/>
        </w:rPr>
      </w:pPr>
      <w:r w:rsidRPr="002026BB">
        <w:rPr>
          <w:rFonts w:ascii="Arial" w:hAnsi="Arial" w:cs="Arial"/>
        </w:rPr>
        <w:t xml:space="preserve">Used </w:t>
      </w:r>
      <w:r w:rsidRPr="00FA7FCF">
        <w:rPr>
          <w:rFonts w:ascii="Arial" w:hAnsi="Arial" w:cs="Arial"/>
          <w:b/>
          <w:color w:val="404040" w:themeColor="text1" w:themeTint="BF"/>
        </w:rPr>
        <w:t>For each loop container, Sequence Container, Script task, Expressions, Execute SQL task, Send Mail Task, Package Execution task</w:t>
      </w:r>
      <w:r w:rsidRPr="002026BB">
        <w:rPr>
          <w:rFonts w:ascii="Arial" w:hAnsi="Arial" w:cs="Arial"/>
        </w:rPr>
        <w:t xml:space="preserve"> to achieve business needs.</w:t>
      </w:r>
    </w:p>
    <w:p w14:paraId="623CDA85" w14:textId="77777777" w:rsidR="00884E9E" w:rsidRPr="001021DE" w:rsidRDefault="00884E9E" w:rsidP="00884E9E">
      <w:pPr>
        <w:numPr>
          <w:ilvl w:val="0"/>
          <w:numId w:val="6"/>
        </w:numPr>
        <w:spacing w:line="276" w:lineRule="auto"/>
        <w:rPr>
          <w:rFonts w:ascii="Arial" w:hAnsi="Arial" w:cs="Arial"/>
        </w:rPr>
      </w:pPr>
      <w:r w:rsidRPr="001021DE">
        <w:rPr>
          <w:rFonts w:ascii="Arial" w:hAnsi="Arial" w:cs="Arial"/>
        </w:rPr>
        <w:t xml:space="preserve">Involved in writing </w:t>
      </w:r>
      <w:r>
        <w:rPr>
          <w:rFonts w:ascii="Arial" w:hAnsi="Arial"/>
          <w:b/>
          <w:color w:val="404040" w:themeColor="text1" w:themeTint="BF"/>
        </w:rPr>
        <w:t xml:space="preserve">Stored Procedures, </w:t>
      </w:r>
      <w:r w:rsidRPr="009576C4">
        <w:rPr>
          <w:rFonts w:ascii="Arial" w:hAnsi="Arial"/>
          <w:b/>
          <w:color w:val="404040" w:themeColor="text1" w:themeTint="BF"/>
        </w:rPr>
        <w:t xml:space="preserve">Functions, </w:t>
      </w:r>
      <w:r>
        <w:rPr>
          <w:rFonts w:ascii="Arial" w:hAnsi="Arial"/>
          <w:b/>
          <w:color w:val="404040" w:themeColor="text1" w:themeTint="BF"/>
        </w:rPr>
        <w:t xml:space="preserve">and </w:t>
      </w:r>
      <w:r w:rsidRPr="009576C4">
        <w:rPr>
          <w:rFonts w:ascii="Arial" w:hAnsi="Arial"/>
          <w:b/>
          <w:color w:val="404040" w:themeColor="text1" w:themeTint="BF"/>
        </w:rPr>
        <w:t>Cursors</w:t>
      </w:r>
      <w:r w:rsidRPr="001021DE">
        <w:rPr>
          <w:rFonts w:ascii="Arial" w:hAnsi="Arial" w:cs="Arial"/>
        </w:rPr>
        <w:t xml:space="preserve"> to handle database automation tasks</w:t>
      </w:r>
    </w:p>
    <w:p w14:paraId="5398119B" w14:textId="77777777" w:rsidR="00884E9E" w:rsidRPr="00884E9E" w:rsidRDefault="00884E9E" w:rsidP="00884E9E">
      <w:pPr>
        <w:numPr>
          <w:ilvl w:val="0"/>
          <w:numId w:val="6"/>
        </w:numPr>
        <w:spacing w:line="276" w:lineRule="auto"/>
        <w:rPr>
          <w:rFonts w:ascii="Arial" w:hAnsi="Arial"/>
          <w:b/>
          <w:color w:val="404040" w:themeColor="text1" w:themeTint="BF"/>
        </w:rPr>
      </w:pPr>
      <w:r w:rsidRPr="001021DE">
        <w:rPr>
          <w:rFonts w:ascii="Arial" w:hAnsi="Arial" w:cs="Arial"/>
        </w:rPr>
        <w:t xml:space="preserve">Experience in </w:t>
      </w:r>
      <w:r w:rsidRPr="009576C4">
        <w:rPr>
          <w:rFonts w:ascii="Arial" w:hAnsi="Arial"/>
          <w:b/>
          <w:color w:val="404040" w:themeColor="text1" w:themeTint="BF"/>
        </w:rPr>
        <w:t>creating jobs, SQL Mail, Alerts and schedule SSIS Packages using SQL Server Agent</w:t>
      </w:r>
    </w:p>
    <w:p w14:paraId="0BE859BA" w14:textId="249D7C15" w:rsidR="004351A8" w:rsidRPr="004351A8" w:rsidRDefault="00A85FF4" w:rsidP="004351A8">
      <w:pPr>
        <w:numPr>
          <w:ilvl w:val="0"/>
          <w:numId w:val="6"/>
        </w:numPr>
        <w:spacing w:line="276" w:lineRule="auto"/>
        <w:rPr>
          <w:rFonts w:ascii="Arial" w:hAnsi="Arial" w:cs="Arial"/>
        </w:rPr>
      </w:pPr>
      <w:r>
        <w:rPr>
          <w:rFonts w:ascii="Arial" w:hAnsi="Arial" w:cs="Arial"/>
        </w:rPr>
        <w:t xml:space="preserve">Good knowledge on </w:t>
      </w:r>
      <w:r w:rsidR="004351A8" w:rsidRPr="00A85FF4">
        <w:rPr>
          <w:rFonts w:ascii="Arial" w:hAnsi="Arial" w:cs="Arial"/>
          <w:b/>
          <w:bCs/>
          <w:color w:val="404040" w:themeColor="text1" w:themeTint="BF"/>
        </w:rPr>
        <w:t>multidimensional and tabular data models</w:t>
      </w:r>
      <w:r w:rsidR="004351A8" w:rsidRPr="004351A8">
        <w:rPr>
          <w:rFonts w:ascii="Arial" w:hAnsi="Arial" w:cs="Arial"/>
        </w:rPr>
        <w:t xml:space="preserve"> using SSAS to support ad hoc analysis and reporting.</w:t>
      </w:r>
    </w:p>
    <w:p w14:paraId="6BC6F60E" w14:textId="77777777" w:rsidR="004351A8" w:rsidRPr="004351A8" w:rsidRDefault="004351A8" w:rsidP="004351A8">
      <w:pPr>
        <w:numPr>
          <w:ilvl w:val="0"/>
          <w:numId w:val="6"/>
        </w:numPr>
        <w:spacing w:line="276" w:lineRule="auto"/>
        <w:rPr>
          <w:rFonts w:ascii="Arial" w:hAnsi="Arial" w:cs="Arial"/>
        </w:rPr>
      </w:pPr>
      <w:r w:rsidRPr="004351A8">
        <w:rPr>
          <w:rFonts w:ascii="Arial" w:hAnsi="Arial" w:cs="Arial"/>
        </w:rPr>
        <w:t>Optimized database performance and improved data quality by analyzing query execution plans and optimizing indexes.</w:t>
      </w:r>
    </w:p>
    <w:p w14:paraId="4ADA6DD9" w14:textId="77777777" w:rsidR="004351A8" w:rsidRPr="004351A8" w:rsidRDefault="004351A8" w:rsidP="004351A8">
      <w:pPr>
        <w:numPr>
          <w:ilvl w:val="0"/>
          <w:numId w:val="6"/>
        </w:numPr>
        <w:spacing w:line="276" w:lineRule="auto"/>
        <w:rPr>
          <w:rFonts w:ascii="Arial" w:hAnsi="Arial" w:cs="Arial"/>
        </w:rPr>
      </w:pPr>
      <w:r w:rsidRPr="004351A8">
        <w:rPr>
          <w:rFonts w:ascii="Arial" w:hAnsi="Arial" w:cs="Arial"/>
        </w:rPr>
        <w:t>Implemented data security measures by defining and managing user permissions and roles.</w:t>
      </w:r>
    </w:p>
    <w:p w14:paraId="38B4F3ED" w14:textId="77777777" w:rsidR="004351A8" w:rsidRPr="004351A8" w:rsidRDefault="004351A8" w:rsidP="004351A8">
      <w:pPr>
        <w:numPr>
          <w:ilvl w:val="0"/>
          <w:numId w:val="6"/>
        </w:numPr>
        <w:spacing w:line="276" w:lineRule="auto"/>
        <w:rPr>
          <w:rFonts w:ascii="Arial" w:hAnsi="Arial" w:cs="Arial"/>
        </w:rPr>
      </w:pPr>
      <w:r w:rsidRPr="004351A8">
        <w:rPr>
          <w:rFonts w:ascii="Arial" w:hAnsi="Arial" w:cs="Arial"/>
        </w:rPr>
        <w:t>Collaborated with cross-functional teams to identify business requirements and develop data solutions that meet business needs.</w:t>
      </w:r>
    </w:p>
    <w:p w14:paraId="266B8B28" w14:textId="77777777" w:rsidR="006F4CC2" w:rsidRDefault="006F4CC2" w:rsidP="007B211A">
      <w:pPr>
        <w:spacing w:line="276" w:lineRule="auto"/>
        <w:ind w:left="120"/>
        <w:rPr>
          <w:b/>
          <w:bCs/>
          <w:sz w:val="28"/>
          <w:szCs w:val="28"/>
        </w:rPr>
      </w:pPr>
    </w:p>
    <w:p w14:paraId="5BCEA5AB" w14:textId="408A0426" w:rsidR="002026BB" w:rsidRDefault="002026BB" w:rsidP="007B211A">
      <w:pPr>
        <w:spacing w:line="276" w:lineRule="auto"/>
        <w:ind w:left="120"/>
        <w:rPr>
          <w:b/>
          <w:bCs/>
          <w:sz w:val="28"/>
          <w:szCs w:val="28"/>
        </w:rPr>
      </w:pPr>
      <w:r w:rsidRPr="00C93BF3">
        <w:rPr>
          <w:b/>
          <w:bCs/>
          <w:sz w:val="28"/>
          <w:szCs w:val="28"/>
        </w:rPr>
        <w:t xml:space="preserve">Project </w:t>
      </w:r>
      <w:r w:rsidR="00F53B1A">
        <w:rPr>
          <w:b/>
          <w:bCs/>
          <w:sz w:val="28"/>
          <w:szCs w:val="28"/>
        </w:rPr>
        <w:t>4</w:t>
      </w:r>
      <w:r w:rsidRPr="00C93BF3">
        <w:rPr>
          <w:b/>
          <w:bCs/>
          <w:sz w:val="28"/>
          <w:szCs w:val="28"/>
        </w:rPr>
        <w:t>:</w:t>
      </w:r>
      <w:r>
        <w:rPr>
          <w:b/>
          <w:bCs/>
          <w:sz w:val="28"/>
          <w:szCs w:val="28"/>
        </w:rPr>
        <w:t xml:space="preserve">  </w:t>
      </w:r>
    </w:p>
    <w:p w14:paraId="21B67DEB" w14:textId="77777777" w:rsidR="00C01EA8" w:rsidRDefault="00C01EA8" w:rsidP="00C01EA8">
      <w:pPr>
        <w:spacing w:line="276" w:lineRule="auto"/>
        <w:ind w:left="120"/>
        <w:rPr>
          <w:rFonts w:ascii="Arial" w:hAnsi="Arial" w:cs="Arial"/>
        </w:rPr>
      </w:pPr>
      <w:r w:rsidRPr="00894AE8">
        <w:rPr>
          <w:rFonts w:ascii="Arial" w:hAnsi="Arial" w:cs="Arial"/>
          <w:b/>
          <w:spacing w:val="-1"/>
        </w:rPr>
        <w:t>Company:</w:t>
      </w:r>
      <w:r>
        <w:rPr>
          <w:rFonts w:ascii="Arial" w:hAnsi="Arial" w:cs="Arial"/>
          <w:spacing w:val="-1"/>
        </w:rPr>
        <w:t xml:space="preserve"> </w:t>
      </w:r>
      <w:r w:rsidR="0059089A">
        <w:rPr>
          <w:rFonts w:ascii="Arial" w:hAnsi="Arial" w:cs="Arial"/>
          <w:spacing w:val="-1"/>
        </w:rPr>
        <w:tab/>
      </w:r>
      <w:r w:rsidR="0059089A">
        <w:rPr>
          <w:rFonts w:ascii="Arial" w:hAnsi="Arial" w:cs="Arial"/>
          <w:spacing w:val="-1"/>
        </w:rPr>
        <w:tab/>
      </w:r>
      <w:proofErr w:type="spellStart"/>
      <w:r>
        <w:rPr>
          <w:rFonts w:ascii="Arial" w:hAnsi="Arial" w:cs="Arial"/>
          <w:spacing w:val="-1"/>
        </w:rPr>
        <w:t>BlackLake</w:t>
      </w:r>
      <w:proofErr w:type="spellEnd"/>
      <w:r>
        <w:rPr>
          <w:rFonts w:ascii="Arial" w:hAnsi="Arial" w:cs="Arial"/>
          <w:spacing w:val="-1"/>
        </w:rPr>
        <w:t xml:space="preserve"> Technologies</w:t>
      </w:r>
      <w:r w:rsidRPr="00894AE8">
        <w:rPr>
          <w:rFonts w:ascii="Arial" w:hAnsi="Arial" w:cs="Arial"/>
        </w:rPr>
        <w:t>, H</w:t>
      </w:r>
      <w:r w:rsidRPr="00894AE8">
        <w:rPr>
          <w:rFonts w:ascii="Arial" w:hAnsi="Arial" w:cs="Arial"/>
          <w:spacing w:val="-6"/>
        </w:rPr>
        <w:t>y</w:t>
      </w:r>
      <w:r w:rsidRPr="00894AE8">
        <w:rPr>
          <w:rFonts w:ascii="Arial" w:hAnsi="Arial" w:cs="Arial"/>
        </w:rPr>
        <w:t>d</w:t>
      </w:r>
      <w:r w:rsidRPr="00894AE8">
        <w:rPr>
          <w:rFonts w:ascii="Arial" w:hAnsi="Arial" w:cs="Arial"/>
          <w:spacing w:val="3"/>
        </w:rPr>
        <w:t>e</w:t>
      </w:r>
      <w:r w:rsidRPr="00894AE8">
        <w:rPr>
          <w:rFonts w:ascii="Arial" w:hAnsi="Arial" w:cs="Arial"/>
        </w:rPr>
        <w:t>r</w:t>
      </w:r>
      <w:r w:rsidRPr="00894AE8">
        <w:rPr>
          <w:rFonts w:ascii="Arial" w:hAnsi="Arial" w:cs="Arial"/>
          <w:spacing w:val="1"/>
        </w:rPr>
        <w:t>a</w:t>
      </w:r>
      <w:r w:rsidRPr="00894AE8">
        <w:rPr>
          <w:rFonts w:ascii="Arial" w:hAnsi="Arial" w:cs="Arial"/>
        </w:rPr>
        <w:t>b</w:t>
      </w:r>
      <w:r w:rsidRPr="00894AE8">
        <w:rPr>
          <w:rFonts w:ascii="Arial" w:hAnsi="Arial" w:cs="Arial"/>
          <w:spacing w:val="1"/>
        </w:rPr>
        <w:t>a</w:t>
      </w:r>
      <w:r w:rsidRPr="00894AE8">
        <w:rPr>
          <w:rFonts w:ascii="Arial" w:hAnsi="Arial" w:cs="Arial"/>
        </w:rPr>
        <w:t>d</w:t>
      </w:r>
    </w:p>
    <w:p w14:paraId="71097051" w14:textId="77777777" w:rsidR="00C01EA8" w:rsidRPr="00894AE8" w:rsidRDefault="00C01EA8" w:rsidP="00C01EA8">
      <w:pPr>
        <w:spacing w:line="276" w:lineRule="auto"/>
        <w:ind w:left="120"/>
        <w:rPr>
          <w:rFonts w:ascii="Arial" w:hAnsi="Arial" w:cs="Arial"/>
        </w:rPr>
      </w:pPr>
      <w:r>
        <w:rPr>
          <w:rFonts w:ascii="Arial" w:hAnsi="Arial" w:cs="Arial"/>
          <w:b/>
          <w:spacing w:val="-1"/>
        </w:rPr>
        <w:t>Deployed at:</w:t>
      </w:r>
      <w:r>
        <w:rPr>
          <w:rFonts w:ascii="Arial" w:hAnsi="Arial" w:cs="Arial"/>
        </w:rPr>
        <w:t xml:space="preserve"> </w:t>
      </w:r>
      <w:r w:rsidR="0059089A">
        <w:rPr>
          <w:rFonts w:ascii="Arial" w:hAnsi="Arial" w:cs="Arial"/>
        </w:rPr>
        <w:tab/>
      </w:r>
      <w:r w:rsidR="0059089A">
        <w:rPr>
          <w:rFonts w:ascii="Arial" w:hAnsi="Arial" w:cs="Arial"/>
        </w:rPr>
        <w:tab/>
      </w:r>
      <w:r>
        <w:rPr>
          <w:rFonts w:ascii="Arial" w:hAnsi="Arial" w:cs="Arial"/>
        </w:rPr>
        <w:t>Schneider Electric, Hi-Tech City, Hyderabad</w:t>
      </w:r>
      <w:r w:rsidRPr="00894AE8">
        <w:rPr>
          <w:rFonts w:ascii="Arial" w:hAnsi="Arial" w:cs="Arial"/>
        </w:rPr>
        <w:t xml:space="preserve">                   </w:t>
      </w:r>
    </w:p>
    <w:p w14:paraId="1226CC5D" w14:textId="77777777" w:rsidR="00C01EA8" w:rsidRDefault="00C01EA8" w:rsidP="00C01EA8">
      <w:pPr>
        <w:spacing w:before="6" w:line="276" w:lineRule="auto"/>
        <w:ind w:left="120"/>
        <w:rPr>
          <w:rFonts w:ascii="Arial" w:hAnsi="Arial" w:cs="Arial"/>
          <w:b/>
        </w:rPr>
      </w:pPr>
      <w:r>
        <w:rPr>
          <w:rFonts w:ascii="Arial" w:hAnsi="Arial" w:cs="Arial"/>
          <w:b/>
        </w:rPr>
        <w:t xml:space="preserve">Project: </w:t>
      </w:r>
      <w:r w:rsidR="0059089A">
        <w:rPr>
          <w:rFonts w:ascii="Arial" w:hAnsi="Arial" w:cs="Arial"/>
          <w:b/>
        </w:rPr>
        <w:tab/>
      </w:r>
      <w:r w:rsidR="0059089A">
        <w:rPr>
          <w:rFonts w:ascii="Arial" w:hAnsi="Arial" w:cs="Arial"/>
          <w:b/>
        </w:rPr>
        <w:tab/>
      </w:r>
      <w:r>
        <w:rPr>
          <w:rFonts w:ascii="Arial" w:hAnsi="Arial" w:cs="Arial"/>
        </w:rPr>
        <w:t>ADNOC</w:t>
      </w:r>
      <w:r w:rsidR="000F0E0F">
        <w:rPr>
          <w:rFonts w:ascii="Arial" w:hAnsi="Arial" w:cs="Arial"/>
        </w:rPr>
        <w:t xml:space="preserve"> (Abu Dhabi National Oil Company)</w:t>
      </w:r>
    </w:p>
    <w:p w14:paraId="757AC5DA" w14:textId="77777777" w:rsidR="00C01EA8" w:rsidRPr="00ED780F" w:rsidRDefault="00C01EA8" w:rsidP="00ED780F">
      <w:pPr>
        <w:spacing w:before="6" w:line="276" w:lineRule="auto"/>
        <w:ind w:left="120"/>
        <w:rPr>
          <w:rFonts w:ascii="Arial" w:hAnsi="Arial" w:cs="Arial"/>
        </w:rPr>
      </w:pPr>
      <w:r>
        <w:rPr>
          <w:rFonts w:ascii="Arial" w:hAnsi="Arial" w:cs="Arial"/>
          <w:b/>
        </w:rPr>
        <w:t xml:space="preserve">Project period: </w:t>
      </w:r>
      <w:r w:rsidR="0059089A">
        <w:rPr>
          <w:rFonts w:ascii="Arial" w:hAnsi="Arial" w:cs="Arial"/>
          <w:b/>
        </w:rPr>
        <w:tab/>
      </w:r>
      <w:r w:rsidR="00F72C0A">
        <w:rPr>
          <w:rFonts w:ascii="Arial" w:hAnsi="Arial" w:cs="Arial"/>
        </w:rPr>
        <w:t>Oct</w:t>
      </w:r>
      <w:r w:rsidR="005C1953">
        <w:rPr>
          <w:rFonts w:ascii="Arial" w:hAnsi="Arial" w:cs="Arial"/>
        </w:rPr>
        <w:t xml:space="preserve"> 2017</w:t>
      </w:r>
      <w:r w:rsidR="005840E8">
        <w:rPr>
          <w:rFonts w:ascii="Arial" w:hAnsi="Arial" w:cs="Arial"/>
        </w:rPr>
        <w:t xml:space="preserve"> – Sept 2018</w:t>
      </w:r>
    </w:p>
    <w:p w14:paraId="020533A3" w14:textId="77777777" w:rsidR="00C01EA8" w:rsidRPr="0059089A" w:rsidRDefault="00C01EA8" w:rsidP="00C01EA8">
      <w:pPr>
        <w:shd w:val="clear" w:color="auto" w:fill="FFFFFF"/>
        <w:spacing w:before="100" w:beforeAutospacing="1" w:after="100" w:afterAutospacing="1"/>
        <w:jc w:val="both"/>
        <w:rPr>
          <w:rFonts w:ascii="Arial" w:hAnsi="Arial" w:cs="Arial"/>
          <w:sz w:val="21"/>
          <w:szCs w:val="21"/>
        </w:rPr>
      </w:pPr>
      <w:r w:rsidRPr="0059089A">
        <w:rPr>
          <w:rFonts w:ascii="Arial" w:hAnsi="Arial" w:cs="Arial"/>
          <w:b/>
          <w:sz w:val="21"/>
          <w:szCs w:val="21"/>
        </w:rPr>
        <w:t>Client</w:t>
      </w:r>
      <w:r w:rsidRPr="0059089A">
        <w:rPr>
          <w:rFonts w:ascii="Arial" w:hAnsi="Arial" w:cs="Arial"/>
          <w:sz w:val="21"/>
          <w:szCs w:val="21"/>
        </w:rPr>
        <w:t xml:space="preserve">: </w:t>
      </w:r>
      <w:r w:rsidRPr="00751E41">
        <w:rPr>
          <w:rFonts w:ascii="Arial" w:hAnsi="Arial" w:cs="Arial"/>
          <w:b/>
        </w:rPr>
        <w:t>ADNOC</w:t>
      </w:r>
      <w:r w:rsidRPr="00751E41">
        <w:rPr>
          <w:rFonts w:ascii="Arial" w:hAnsi="Arial" w:cs="Arial"/>
        </w:rPr>
        <w:t xml:space="preserve"> is the state-owned </w:t>
      </w:r>
      <w:hyperlink r:id="rId8" w:tooltip="Petroleum industry" w:history="1">
        <w:r w:rsidRPr="00751E41">
          <w:rPr>
            <w:rFonts w:ascii="Arial" w:hAnsi="Arial" w:cs="Arial"/>
          </w:rPr>
          <w:t>oil company</w:t>
        </w:r>
      </w:hyperlink>
      <w:r w:rsidRPr="00751E41">
        <w:rPr>
          <w:rFonts w:ascii="Arial" w:hAnsi="Arial" w:cs="Arial"/>
        </w:rPr>
        <w:t> of the </w:t>
      </w:r>
      <w:hyperlink r:id="rId9" w:tooltip="United Arab Emirates" w:history="1">
        <w:r w:rsidRPr="00751E41">
          <w:rPr>
            <w:rFonts w:ascii="Arial" w:hAnsi="Arial" w:cs="Arial"/>
          </w:rPr>
          <w:t>United Arab Emirates</w:t>
        </w:r>
      </w:hyperlink>
      <w:r w:rsidRPr="00751E41">
        <w:rPr>
          <w:rFonts w:ascii="Arial" w:hAnsi="Arial" w:cs="Arial"/>
        </w:rPr>
        <w:t xml:space="preserve"> (UAE). According to the Oil &amp; Gas Journal, as of January 2015, the UAE holds the seventh-largest proven reserves of oil in the world at </w:t>
      </w:r>
      <w:r w:rsidRPr="00751E41">
        <w:rPr>
          <w:rFonts w:ascii="Arial" w:hAnsi="Arial" w:cs="Arial"/>
        </w:rPr>
        <w:lastRenderedPageBreak/>
        <w:t>97.8 billion barrels. Most of these reserves are located in Abu Dhabi. It is the world's 12th largest oil company by production, standing at 3.1 million barrels per day.</w:t>
      </w:r>
    </w:p>
    <w:p w14:paraId="721E3574" w14:textId="77777777" w:rsidR="00F53B1A" w:rsidRDefault="00F53B1A" w:rsidP="00C01EA8">
      <w:pPr>
        <w:ind w:left="120"/>
        <w:rPr>
          <w:b/>
          <w:spacing w:val="-1"/>
          <w:sz w:val="23"/>
          <w:szCs w:val="23"/>
        </w:rPr>
      </w:pPr>
    </w:p>
    <w:p w14:paraId="68716555" w14:textId="77777777" w:rsidR="00F53B1A" w:rsidRDefault="00F53B1A" w:rsidP="00C01EA8">
      <w:pPr>
        <w:ind w:left="120"/>
        <w:rPr>
          <w:b/>
          <w:spacing w:val="-1"/>
          <w:sz w:val="23"/>
          <w:szCs w:val="23"/>
        </w:rPr>
      </w:pPr>
    </w:p>
    <w:p w14:paraId="1C9A9603" w14:textId="0BF59C14" w:rsidR="00C01EA8" w:rsidRDefault="00C01EA8" w:rsidP="00C01EA8">
      <w:pPr>
        <w:ind w:left="120"/>
        <w:rPr>
          <w:b/>
          <w:sz w:val="23"/>
          <w:szCs w:val="23"/>
        </w:rPr>
      </w:pPr>
      <w:r>
        <w:rPr>
          <w:b/>
          <w:spacing w:val="-1"/>
          <w:sz w:val="23"/>
          <w:szCs w:val="23"/>
        </w:rPr>
        <w:t>R</w:t>
      </w:r>
      <w:r>
        <w:rPr>
          <w:b/>
          <w:sz w:val="23"/>
          <w:szCs w:val="23"/>
        </w:rPr>
        <w:t>ol</w:t>
      </w:r>
      <w:r>
        <w:rPr>
          <w:b/>
          <w:spacing w:val="1"/>
          <w:sz w:val="23"/>
          <w:szCs w:val="23"/>
        </w:rPr>
        <w:t>e</w:t>
      </w:r>
      <w:r>
        <w:rPr>
          <w:b/>
          <w:sz w:val="23"/>
          <w:szCs w:val="23"/>
        </w:rPr>
        <w:t>s</w:t>
      </w:r>
      <w:r>
        <w:rPr>
          <w:b/>
          <w:spacing w:val="-1"/>
          <w:sz w:val="23"/>
          <w:szCs w:val="23"/>
        </w:rPr>
        <w:t xml:space="preserve"> </w:t>
      </w:r>
      <w:r>
        <w:rPr>
          <w:b/>
          <w:sz w:val="23"/>
          <w:szCs w:val="23"/>
        </w:rPr>
        <w:t>a</w:t>
      </w:r>
      <w:r>
        <w:rPr>
          <w:b/>
          <w:spacing w:val="-1"/>
          <w:sz w:val="23"/>
          <w:szCs w:val="23"/>
        </w:rPr>
        <w:t>n</w:t>
      </w:r>
      <w:r>
        <w:rPr>
          <w:b/>
          <w:sz w:val="23"/>
          <w:szCs w:val="23"/>
        </w:rPr>
        <w:t>d</w:t>
      </w:r>
      <w:r>
        <w:rPr>
          <w:b/>
          <w:spacing w:val="-1"/>
          <w:sz w:val="23"/>
          <w:szCs w:val="23"/>
        </w:rPr>
        <w:t xml:space="preserve"> R</w:t>
      </w:r>
      <w:r>
        <w:rPr>
          <w:b/>
          <w:spacing w:val="1"/>
          <w:sz w:val="23"/>
          <w:szCs w:val="23"/>
        </w:rPr>
        <w:t>e</w:t>
      </w:r>
      <w:r>
        <w:rPr>
          <w:b/>
          <w:spacing w:val="-1"/>
          <w:sz w:val="23"/>
          <w:szCs w:val="23"/>
        </w:rPr>
        <w:t>sp</w:t>
      </w:r>
      <w:r>
        <w:rPr>
          <w:b/>
          <w:sz w:val="23"/>
          <w:szCs w:val="23"/>
        </w:rPr>
        <w:t>o</w:t>
      </w:r>
      <w:r>
        <w:rPr>
          <w:b/>
          <w:spacing w:val="-1"/>
          <w:sz w:val="23"/>
          <w:szCs w:val="23"/>
        </w:rPr>
        <w:t>ns</w:t>
      </w:r>
      <w:r>
        <w:rPr>
          <w:b/>
          <w:sz w:val="23"/>
          <w:szCs w:val="23"/>
        </w:rPr>
        <w:t>i</w:t>
      </w:r>
      <w:r>
        <w:rPr>
          <w:b/>
          <w:spacing w:val="-1"/>
          <w:sz w:val="23"/>
          <w:szCs w:val="23"/>
        </w:rPr>
        <w:t>b</w:t>
      </w:r>
      <w:r>
        <w:rPr>
          <w:b/>
          <w:sz w:val="23"/>
          <w:szCs w:val="23"/>
        </w:rPr>
        <w:t>ilit</w:t>
      </w:r>
      <w:r>
        <w:rPr>
          <w:b/>
          <w:spacing w:val="-2"/>
          <w:sz w:val="23"/>
          <w:szCs w:val="23"/>
        </w:rPr>
        <w:t>i</w:t>
      </w:r>
      <w:r>
        <w:rPr>
          <w:b/>
          <w:spacing w:val="1"/>
          <w:sz w:val="23"/>
          <w:szCs w:val="23"/>
        </w:rPr>
        <w:t>e</w:t>
      </w:r>
      <w:r>
        <w:rPr>
          <w:b/>
          <w:sz w:val="23"/>
          <w:szCs w:val="23"/>
        </w:rPr>
        <w:t>s</w:t>
      </w:r>
    </w:p>
    <w:p w14:paraId="7179A17E" w14:textId="77777777" w:rsidR="00C01EA8" w:rsidRDefault="00C01EA8" w:rsidP="00C01EA8">
      <w:pPr>
        <w:spacing w:before="6" w:line="276" w:lineRule="auto"/>
        <w:ind w:left="120"/>
        <w:rPr>
          <w:rFonts w:ascii="Arial" w:hAnsi="Arial" w:cs="Arial"/>
          <w:b/>
        </w:rPr>
      </w:pPr>
    </w:p>
    <w:p w14:paraId="62355CA7" w14:textId="77777777" w:rsidR="0055509E" w:rsidRPr="00751E41" w:rsidRDefault="0055509E" w:rsidP="00751E41">
      <w:pPr>
        <w:numPr>
          <w:ilvl w:val="0"/>
          <w:numId w:val="6"/>
        </w:numPr>
        <w:spacing w:line="276" w:lineRule="auto"/>
        <w:rPr>
          <w:rFonts w:ascii="Arial" w:hAnsi="Arial" w:cs="Arial"/>
        </w:rPr>
      </w:pPr>
      <w:r w:rsidRPr="00751E41">
        <w:rPr>
          <w:rFonts w:ascii="Arial" w:hAnsi="Arial" w:cs="Arial"/>
        </w:rPr>
        <w:t>Involved in gathering Report Development Specifications (RDS) and SOWs for creating reports.</w:t>
      </w:r>
    </w:p>
    <w:p w14:paraId="34305281" w14:textId="77777777" w:rsidR="0055509E" w:rsidRPr="00751E41" w:rsidRDefault="0055509E" w:rsidP="00751E41">
      <w:pPr>
        <w:numPr>
          <w:ilvl w:val="0"/>
          <w:numId w:val="6"/>
        </w:numPr>
        <w:spacing w:line="276" w:lineRule="auto"/>
        <w:rPr>
          <w:rFonts w:ascii="Arial" w:hAnsi="Arial" w:cs="Arial"/>
        </w:rPr>
      </w:pPr>
      <w:r w:rsidRPr="00751E41">
        <w:rPr>
          <w:rFonts w:ascii="Arial" w:hAnsi="Arial" w:cs="Arial"/>
        </w:rPr>
        <w:t>Created reports that projected business goals for future.</w:t>
      </w:r>
    </w:p>
    <w:p w14:paraId="3CD9DE8E" w14:textId="77777777" w:rsidR="0055509E" w:rsidRPr="00751E41" w:rsidRDefault="0055509E" w:rsidP="00751E41">
      <w:pPr>
        <w:numPr>
          <w:ilvl w:val="0"/>
          <w:numId w:val="6"/>
        </w:numPr>
        <w:spacing w:line="276" w:lineRule="auto"/>
        <w:rPr>
          <w:rFonts w:ascii="Arial" w:hAnsi="Arial" w:cs="Arial"/>
        </w:rPr>
      </w:pPr>
      <w:r w:rsidRPr="00751E41">
        <w:rPr>
          <w:rFonts w:ascii="Arial" w:hAnsi="Arial" w:cs="Arial"/>
        </w:rPr>
        <w:t xml:space="preserve">Designed and deployed reports with </w:t>
      </w:r>
      <w:r w:rsidRPr="00B6221C">
        <w:rPr>
          <w:rFonts w:ascii="Arial" w:hAnsi="Arial" w:cs="Arial"/>
          <w:b/>
          <w:bCs/>
          <w:color w:val="404040" w:themeColor="text1" w:themeTint="BF"/>
        </w:rPr>
        <w:t>Drill Down, Drill Through</w:t>
      </w:r>
      <w:r w:rsidRPr="00751E41">
        <w:rPr>
          <w:rFonts w:ascii="Arial" w:hAnsi="Arial" w:cs="Arial"/>
        </w:rPr>
        <w:t xml:space="preserve"> and Drop down menu option, </w:t>
      </w:r>
      <w:r w:rsidRPr="00B6221C">
        <w:rPr>
          <w:rFonts w:ascii="Arial" w:hAnsi="Arial" w:cs="Arial"/>
          <w:b/>
          <w:bCs/>
          <w:color w:val="404040" w:themeColor="text1" w:themeTint="BF"/>
        </w:rPr>
        <w:t>Parameterized and Linked reports</w:t>
      </w:r>
      <w:r w:rsidRPr="00751E41">
        <w:rPr>
          <w:rFonts w:ascii="Arial" w:hAnsi="Arial" w:cs="Arial"/>
        </w:rPr>
        <w:t xml:space="preserve">. </w:t>
      </w:r>
    </w:p>
    <w:p w14:paraId="0D3BB033" w14:textId="77777777" w:rsidR="0055509E" w:rsidRPr="00751E41" w:rsidRDefault="00383090" w:rsidP="00751E41">
      <w:pPr>
        <w:numPr>
          <w:ilvl w:val="0"/>
          <w:numId w:val="6"/>
        </w:numPr>
        <w:spacing w:line="276" w:lineRule="auto"/>
        <w:rPr>
          <w:rFonts w:ascii="Arial" w:hAnsi="Arial" w:cs="Arial"/>
        </w:rPr>
      </w:pPr>
      <w:r w:rsidRPr="00751E41">
        <w:rPr>
          <w:rFonts w:ascii="Arial" w:hAnsi="Arial" w:cs="Arial"/>
        </w:rPr>
        <w:t>Deployed and scheduled</w:t>
      </w:r>
      <w:r w:rsidR="0055509E" w:rsidRPr="00751E41">
        <w:rPr>
          <w:rFonts w:ascii="Arial" w:hAnsi="Arial" w:cs="Arial"/>
        </w:rPr>
        <w:t xml:space="preserve"> Re</w:t>
      </w:r>
      <w:r w:rsidR="00F72C0A" w:rsidRPr="00751E41">
        <w:rPr>
          <w:rFonts w:ascii="Arial" w:hAnsi="Arial" w:cs="Arial"/>
        </w:rPr>
        <w:t>ports using SSRS to generate</w:t>
      </w:r>
      <w:r w:rsidR="0055509E" w:rsidRPr="00751E41">
        <w:rPr>
          <w:rFonts w:ascii="Arial" w:hAnsi="Arial" w:cs="Arial"/>
        </w:rPr>
        <w:t xml:space="preserve"> daily, weekly, monthly and quarterly Reports including current status.</w:t>
      </w:r>
    </w:p>
    <w:p w14:paraId="45E35A5C" w14:textId="77777777" w:rsidR="0055509E" w:rsidRPr="00751E41" w:rsidRDefault="0055509E" w:rsidP="00751E41">
      <w:pPr>
        <w:numPr>
          <w:ilvl w:val="0"/>
          <w:numId w:val="6"/>
        </w:numPr>
        <w:spacing w:line="276" w:lineRule="auto"/>
        <w:rPr>
          <w:rFonts w:ascii="Arial" w:hAnsi="Arial" w:cs="Arial"/>
        </w:rPr>
      </w:pPr>
      <w:r w:rsidRPr="00751E41">
        <w:rPr>
          <w:rFonts w:ascii="Arial" w:hAnsi="Arial" w:cs="Arial"/>
        </w:rPr>
        <w:t>Prepared the Layouts by placing the fields to the appropriate place according to the requirement of the final Report.</w:t>
      </w:r>
    </w:p>
    <w:p w14:paraId="3E0E605A" w14:textId="77777777" w:rsidR="0055509E" w:rsidRPr="00751E41" w:rsidRDefault="0055509E" w:rsidP="00751E41">
      <w:pPr>
        <w:numPr>
          <w:ilvl w:val="0"/>
          <w:numId w:val="6"/>
        </w:numPr>
        <w:spacing w:line="276" w:lineRule="auto"/>
        <w:rPr>
          <w:rFonts w:ascii="Arial" w:hAnsi="Arial" w:cs="Arial"/>
        </w:rPr>
      </w:pPr>
      <w:r w:rsidRPr="00751E41">
        <w:rPr>
          <w:rFonts w:ascii="Arial" w:hAnsi="Arial" w:cs="Arial"/>
        </w:rPr>
        <w:t>Created report models and deployed on report server.</w:t>
      </w:r>
    </w:p>
    <w:p w14:paraId="489329DF" w14:textId="77777777" w:rsidR="0055509E" w:rsidRPr="00751E41" w:rsidRDefault="0055509E" w:rsidP="00751E41">
      <w:pPr>
        <w:numPr>
          <w:ilvl w:val="0"/>
          <w:numId w:val="6"/>
        </w:numPr>
        <w:spacing w:line="276" w:lineRule="auto"/>
        <w:rPr>
          <w:rFonts w:ascii="Arial" w:hAnsi="Arial" w:cs="Arial"/>
        </w:rPr>
      </w:pPr>
      <w:r w:rsidRPr="00751E41">
        <w:rPr>
          <w:rFonts w:ascii="Arial" w:hAnsi="Arial" w:cs="Arial"/>
        </w:rPr>
        <w:t>Created report snapshots and cache for better performance.</w:t>
      </w:r>
    </w:p>
    <w:p w14:paraId="50BA2D4C" w14:textId="77777777" w:rsidR="0055509E" w:rsidRPr="00751E41" w:rsidRDefault="0055509E" w:rsidP="00751E41">
      <w:pPr>
        <w:numPr>
          <w:ilvl w:val="0"/>
          <w:numId w:val="6"/>
        </w:numPr>
        <w:spacing w:line="276" w:lineRule="auto"/>
        <w:rPr>
          <w:rFonts w:ascii="Arial" w:hAnsi="Arial" w:cs="Arial"/>
        </w:rPr>
      </w:pPr>
      <w:r w:rsidRPr="00751E41">
        <w:rPr>
          <w:rFonts w:ascii="Arial" w:hAnsi="Arial" w:cs="Arial"/>
        </w:rPr>
        <w:t>Created and tuned stored procedures, triggers and tables.</w:t>
      </w:r>
    </w:p>
    <w:p w14:paraId="11689BEC" w14:textId="77777777" w:rsidR="0055509E" w:rsidRPr="00751E41" w:rsidRDefault="0055509E" w:rsidP="00751E41">
      <w:pPr>
        <w:numPr>
          <w:ilvl w:val="0"/>
          <w:numId w:val="6"/>
        </w:numPr>
        <w:spacing w:line="276" w:lineRule="auto"/>
        <w:rPr>
          <w:rFonts w:ascii="Arial" w:hAnsi="Arial" w:cs="Arial"/>
        </w:rPr>
      </w:pPr>
      <w:r w:rsidRPr="00751E41">
        <w:rPr>
          <w:rFonts w:ascii="Arial" w:hAnsi="Arial" w:cs="Arial"/>
        </w:rPr>
        <w:t>Used table variables and Common Table Expressions (CTEs).</w:t>
      </w:r>
    </w:p>
    <w:p w14:paraId="75326201" w14:textId="77777777" w:rsidR="0055509E" w:rsidRPr="00751E41" w:rsidRDefault="0055509E" w:rsidP="00751E41">
      <w:pPr>
        <w:numPr>
          <w:ilvl w:val="0"/>
          <w:numId w:val="6"/>
        </w:numPr>
        <w:spacing w:line="276" w:lineRule="auto"/>
        <w:rPr>
          <w:rFonts w:ascii="Arial" w:hAnsi="Arial" w:cs="Arial"/>
        </w:rPr>
      </w:pPr>
      <w:r w:rsidRPr="00751E41">
        <w:rPr>
          <w:rFonts w:ascii="Arial" w:hAnsi="Arial" w:cs="Arial"/>
        </w:rPr>
        <w:t>Created several materialized views and UDF’s to be accessed by the new front end applications.</w:t>
      </w:r>
    </w:p>
    <w:p w14:paraId="28E6C630" w14:textId="77777777" w:rsidR="0055509E" w:rsidRPr="00751E41" w:rsidRDefault="0055509E" w:rsidP="00751E41">
      <w:pPr>
        <w:numPr>
          <w:ilvl w:val="0"/>
          <w:numId w:val="6"/>
        </w:numPr>
        <w:spacing w:line="276" w:lineRule="auto"/>
        <w:rPr>
          <w:rFonts w:ascii="Arial" w:hAnsi="Arial" w:cs="Arial"/>
        </w:rPr>
      </w:pPr>
      <w:r w:rsidRPr="00751E41">
        <w:rPr>
          <w:rFonts w:ascii="Arial" w:hAnsi="Arial" w:cs="Arial"/>
        </w:rPr>
        <w:t>Created views by vertical partitions of tables</w:t>
      </w:r>
    </w:p>
    <w:p w14:paraId="384DE2CD" w14:textId="77777777" w:rsidR="0055509E" w:rsidRPr="00102D14" w:rsidRDefault="0055509E" w:rsidP="00751E41">
      <w:pPr>
        <w:numPr>
          <w:ilvl w:val="0"/>
          <w:numId w:val="6"/>
        </w:numPr>
        <w:spacing w:line="276" w:lineRule="auto"/>
        <w:rPr>
          <w:rFonts w:ascii="Arial" w:hAnsi="Arial" w:cs="Arial"/>
        </w:rPr>
      </w:pPr>
      <w:r w:rsidRPr="00751E41">
        <w:rPr>
          <w:rFonts w:ascii="Arial" w:hAnsi="Arial" w:cs="Arial"/>
        </w:rPr>
        <w:t>Worked closely with the offshore team in finding solutions to arising problems</w:t>
      </w:r>
    </w:p>
    <w:p w14:paraId="1F029144" w14:textId="77777777" w:rsidR="0055509E" w:rsidRPr="00751E41" w:rsidRDefault="0055509E" w:rsidP="00751E41">
      <w:pPr>
        <w:numPr>
          <w:ilvl w:val="0"/>
          <w:numId w:val="6"/>
        </w:numPr>
        <w:spacing w:line="276" w:lineRule="auto"/>
        <w:rPr>
          <w:rFonts w:ascii="Arial" w:hAnsi="Arial" w:cs="Arial"/>
        </w:rPr>
      </w:pPr>
      <w:r w:rsidRPr="00751E41">
        <w:rPr>
          <w:rFonts w:ascii="Arial" w:hAnsi="Arial" w:cs="Arial"/>
        </w:rPr>
        <w:t>Scheduled and managed daily/weekly/monthly operational reports based on the business requirements.</w:t>
      </w:r>
    </w:p>
    <w:p w14:paraId="408B996C" w14:textId="77777777" w:rsidR="0059089A" w:rsidRDefault="0059089A" w:rsidP="00ED780F">
      <w:pPr>
        <w:spacing w:line="276" w:lineRule="auto"/>
        <w:rPr>
          <w:sz w:val="28"/>
          <w:szCs w:val="28"/>
        </w:rPr>
      </w:pPr>
    </w:p>
    <w:p w14:paraId="46899528" w14:textId="3C73CA08" w:rsidR="00ED780F" w:rsidRPr="00ED780F" w:rsidRDefault="00C93BF3" w:rsidP="007B211A">
      <w:pPr>
        <w:spacing w:line="276" w:lineRule="auto"/>
        <w:ind w:left="120"/>
        <w:rPr>
          <w:b/>
          <w:bCs/>
          <w:sz w:val="28"/>
          <w:szCs w:val="28"/>
        </w:rPr>
      </w:pPr>
      <w:r w:rsidRPr="00C93BF3">
        <w:rPr>
          <w:b/>
          <w:bCs/>
          <w:sz w:val="28"/>
          <w:szCs w:val="28"/>
        </w:rPr>
        <w:t xml:space="preserve">Project </w:t>
      </w:r>
      <w:r w:rsidR="00F53B1A">
        <w:rPr>
          <w:b/>
          <w:bCs/>
          <w:sz w:val="28"/>
          <w:szCs w:val="28"/>
        </w:rPr>
        <w:t>5</w:t>
      </w:r>
      <w:r w:rsidRPr="00C93BF3">
        <w:rPr>
          <w:b/>
          <w:bCs/>
          <w:sz w:val="28"/>
          <w:szCs w:val="28"/>
        </w:rPr>
        <w:t>:</w:t>
      </w:r>
      <w:r w:rsidR="0055509E">
        <w:rPr>
          <w:b/>
          <w:bCs/>
          <w:sz w:val="28"/>
          <w:szCs w:val="28"/>
        </w:rPr>
        <w:t xml:space="preserve">  </w:t>
      </w:r>
    </w:p>
    <w:p w14:paraId="272BFFF7" w14:textId="77777777" w:rsidR="001129B7" w:rsidRPr="00894AE8" w:rsidRDefault="00894AE8" w:rsidP="008A6609">
      <w:pPr>
        <w:spacing w:line="276" w:lineRule="auto"/>
        <w:ind w:left="120"/>
        <w:rPr>
          <w:rFonts w:ascii="Arial" w:hAnsi="Arial" w:cs="Arial"/>
        </w:rPr>
      </w:pPr>
      <w:r w:rsidRPr="00894AE8">
        <w:rPr>
          <w:rFonts w:ascii="Arial" w:hAnsi="Arial" w:cs="Arial"/>
          <w:b/>
          <w:spacing w:val="-1"/>
        </w:rPr>
        <w:t xml:space="preserve">Company: </w:t>
      </w:r>
      <w:r w:rsidR="005E7861" w:rsidRPr="00A47D49">
        <w:rPr>
          <w:rFonts w:ascii="Arial" w:hAnsi="Arial" w:cs="Arial"/>
          <w:spacing w:val="-1"/>
        </w:rPr>
        <w:t>Su</w:t>
      </w:r>
      <w:r w:rsidR="005E7861" w:rsidRPr="00A47D49">
        <w:rPr>
          <w:rFonts w:ascii="Arial" w:hAnsi="Arial" w:cs="Arial"/>
        </w:rPr>
        <w:t>t</w:t>
      </w:r>
      <w:r w:rsidR="005E7861" w:rsidRPr="00A47D49">
        <w:rPr>
          <w:rFonts w:ascii="Arial" w:hAnsi="Arial" w:cs="Arial"/>
          <w:spacing w:val="-1"/>
        </w:rPr>
        <w:t>h</w:t>
      </w:r>
      <w:r w:rsidR="005E7861" w:rsidRPr="00A47D49">
        <w:rPr>
          <w:rFonts w:ascii="Arial" w:hAnsi="Arial" w:cs="Arial"/>
          <w:spacing w:val="1"/>
        </w:rPr>
        <w:t>er</w:t>
      </w:r>
      <w:r w:rsidR="005E7861" w:rsidRPr="00A47D49">
        <w:rPr>
          <w:rFonts w:ascii="Arial" w:hAnsi="Arial" w:cs="Arial"/>
        </w:rPr>
        <w:t>la</w:t>
      </w:r>
      <w:r w:rsidR="005E7861" w:rsidRPr="00A47D49">
        <w:rPr>
          <w:rFonts w:ascii="Arial" w:hAnsi="Arial" w:cs="Arial"/>
          <w:spacing w:val="-1"/>
        </w:rPr>
        <w:t>n</w:t>
      </w:r>
      <w:r w:rsidR="005E7861" w:rsidRPr="00A47D49">
        <w:rPr>
          <w:rFonts w:ascii="Arial" w:hAnsi="Arial" w:cs="Arial"/>
        </w:rPr>
        <w:t>d</w:t>
      </w:r>
      <w:r w:rsidR="005E7861" w:rsidRPr="00A47D49">
        <w:rPr>
          <w:rFonts w:ascii="Arial" w:hAnsi="Arial" w:cs="Arial"/>
          <w:spacing w:val="-1"/>
        </w:rPr>
        <w:t xml:space="preserve"> </w:t>
      </w:r>
      <w:r w:rsidR="005E7861" w:rsidRPr="00A47D49">
        <w:rPr>
          <w:rFonts w:ascii="Arial" w:hAnsi="Arial" w:cs="Arial"/>
        </w:rPr>
        <w:t>H</w:t>
      </w:r>
      <w:r w:rsidR="005E7861" w:rsidRPr="00A47D49">
        <w:rPr>
          <w:rFonts w:ascii="Arial" w:hAnsi="Arial" w:cs="Arial"/>
          <w:spacing w:val="1"/>
        </w:rPr>
        <w:t>e</w:t>
      </w:r>
      <w:r w:rsidR="005E7861" w:rsidRPr="00A47D49">
        <w:rPr>
          <w:rFonts w:ascii="Arial" w:hAnsi="Arial" w:cs="Arial"/>
        </w:rPr>
        <w:t>alt</w:t>
      </w:r>
      <w:r w:rsidR="005E7861" w:rsidRPr="00A47D49">
        <w:rPr>
          <w:rFonts w:ascii="Arial" w:hAnsi="Arial" w:cs="Arial"/>
          <w:spacing w:val="-3"/>
        </w:rPr>
        <w:t>h</w:t>
      </w:r>
      <w:r w:rsidR="005E7861" w:rsidRPr="00A47D49">
        <w:rPr>
          <w:rFonts w:ascii="Arial" w:hAnsi="Arial" w:cs="Arial"/>
          <w:spacing w:val="1"/>
        </w:rPr>
        <w:t>c</w:t>
      </w:r>
      <w:r w:rsidR="005E7861" w:rsidRPr="00A47D49">
        <w:rPr>
          <w:rFonts w:ascii="Arial" w:hAnsi="Arial" w:cs="Arial"/>
        </w:rPr>
        <w:t>a</w:t>
      </w:r>
      <w:r w:rsidR="005E7861" w:rsidRPr="00A47D49">
        <w:rPr>
          <w:rFonts w:ascii="Arial" w:hAnsi="Arial" w:cs="Arial"/>
          <w:spacing w:val="-2"/>
        </w:rPr>
        <w:t>r</w:t>
      </w:r>
      <w:r w:rsidR="005E7861" w:rsidRPr="00A47D49">
        <w:rPr>
          <w:rFonts w:ascii="Arial" w:hAnsi="Arial" w:cs="Arial"/>
        </w:rPr>
        <w:t>e</w:t>
      </w:r>
      <w:r w:rsidR="005E7861" w:rsidRPr="00A47D49">
        <w:rPr>
          <w:rFonts w:ascii="Arial" w:hAnsi="Arial" w:cs="Arial"/>
          <w:spacing w:val="1"/>
        </w:rPr>
        <w:t xml:space="preserve"> </w:t>
      </w:r>
      <w:r w:rsidR="005E7861" w:rsidRPr="00A47D49">
        <w:rPr>
          <w:rFonts w:ascii="Arial" w:hAnsi="Arial" w:cs="Arial"/>
          <w:spacing w:val="-1"/>
        </w:rPr>
        <w:t>S</w:t>
      </w:r>
      <w:r w:rsidR="005E7861" w:rsidRPr="00A47D49">
        <w:rPr>
          <w:rFonts w:ascii="Arial" w:hAnsi="Arial" w:cs="Arial"/>
        </w:rPr>
        <w:t>ol</w:t>
      </w:r>
      <w:r w:rsidR="005E7861" w:rsidRPr="00A47D49">
        <w:rPr>
          <w:rFonts w:ascii="Arial" w:hAnsi="Arial" w:cs="Arial"/>
          <w:spacing w:val="-1"/>
        </w:rPr>
        <w:t>u</w:t>
      </w:r>
      <w:r w:rsidR="005E7861" w:rsidRPr="00A47D49">
        <w:rPr>
          <w:rFonts w:ascii="Arial" w:hAnsi="Arial" w:cs="Arial"/>
        </w:rPr>
        <w:t>t</w:t>
      </w:r>
      <w:r w:rsidR="005E7861" w:rsidRPr="00A47D49">
        <w:rPr>
          <w:rFonts w:ascii="Arial" w:hAnsi="Arial" w:cs="Arial"/>
          <w:spacing w:val="1"/>
        </w:rPr>
        <w:t>i</w:t>
      </w:r>
      <w:r w:rsidR="005E7861" w:rsidRPr="00A47D49">
        <w:rPr>
          <w:rFonts w:ascii="Arial" w:hAnsi="Arial" w:cs="Arial"/>
        </w:rPr>
        <w:t>o</w:t>
      </w:r>
      <w:r w:rsidR="005E7861" w:rsidRPr="00A47D49">
        <w:rPr>
          <w:rFonts w:ascii="Arial" w:hAnsi="Arial" w:cs="Arial"/>
          <w:spacing w:val="-1"/>
        </w:rPr>
        <w:t>n</w:t>
      </w:r>
      <w:r w:rsidR="005E7861" w:rsidRPr="00A47D49">
        <w:rPr>
          <w:rFonts w:ascii="Arial" w:hAnsi="Arial" w:cs="Arial"/>
          <w:spacing w:val="2"/>
        </w:rPr>
        <w:t>s</w:t>
      </w:r>
      <w:r w:rsidR="005E7861" w:rsidRPr="00894AE8">
        <w:rPr>
          <w:rFonts w:ascii="Arial" w:hAnsi="Arial" w:cs="Arial"/>
        </w:rPr>
        <w:t xml:space="preserve">, </w:t>
      </w:r>
      <w:r w:rsidR="005E7861" w:rsidRPr="00894AE8">
        <w:rPr>
          <w:rFonts w:ascii="Arial" w:hAnsi="Arial" w:cs="Arial"/>
          <w:spacing w:val="-1"/>
        </w:rPr>
        <w:t>K</w:t>
      </w:r>
      <w:r w:rsidR="005E7861" w:rsidRPr="00894AE8">
        <w:rPr>
          <w:rFonts w:ascii="Arial" w:hAnsi="Arial" w:cs="Arial"/>
        </w:rPr>
        <w:t>ond</w:t>
      </w:r>
      <w:r w:rsidR="005E7861" w:rsidRPr="00894AE8">
        <w:rPr>
          <w:rFonts w:ascii="Arial" w:hAnsi="Arial" w:cs="Arial"/>
          <w:spacing w:val="1"/>
        </w:rPr>
        <w:t>a</w:t>
      </w:r>
      <w:r w:rsidR="005E7861" w:rsidRPr="00894AE8">
        <w:rPr>
          <w:rFonts w:ascii="Arial" w:hAnsi="Arial" w:cs="Arial"/>
        </w:rPr>
        <w:t>pur, H</w:t>
      </w:r>
      <w:r w:rsidR="005E7861" w:rsidRPr="00894AE8">
        <w:rPr>
          <w:rFonts w:ascii="Arial" w:hAnsi="Arial" w:cs="Arial"/>
          <w:spacing w:val="-6"/>
        </w:rPr>
        <w:t>y</w:t>
      </w:r>
      <w:r w:rsidR="005E7861" w:rsidRPr="00894AE8">
        <w:rPr>
          <w:rFonts w:ascii="Arial" w:hAnsi="Arial" w:cs="Arial"/>
        </w:rPr>
        <w:t>d</w:t>
      </w:r>
      <w:r w:rsidR="005E7861" w:rsidRPr="00894AE8">
        <w:rPr>
          <w:rFonts w:ascii="Arial" w:hAnsi="Arial" w:cs="Arial"/>
          <w:spacing w:val="3"/>
        </w:rPr>
        <w:t>e</w:t>
      </w:r>
      <w:r w:rsidR="005E7861" w:rsidRPr="00894AE8">
        <w:rPr>
          <w:rFonts w:ascii="Arial" w:hAnsi="Arial" w:cs="Arial"/>
        </w:rPr>
        <w:t>r</w:t>
      </w:r>
      <w:r w:rsidR="005E7861" w:rsidRPr="00894AE8">
        <w:rPr>
          <w:rFonts w:ascii="Arial" w:hAnsi="Arial" w:cs="Arial"/>
          <w:spacing w:val="1"/>
        </w:rPr>
        <w:t>a</w:t>
      </w:r>
      <w:r w:rsidR="005E7861" w:rsidRPr="00894AE8">
        <w:rPr>
          <w:rFonts w:ascii="Arial" w:hAnsi="Arial" w:cs="Arial"/>
        </w:rPr>
        <w:t>b</w:t>
      </w:r>
      <w:r w:rsidR="005E7861" w:rsidRPr="00894AE8">
        <w:rPr>
          <w:rFonts w:ascii="Arial" w:hAnsi="Arial" w:cs="Arial"/>
          <w:spacing w:val="1"/>
        </w:rPr>
        <w:t>a</w:t>
      </w:r>
      <w:r w:rsidR="005E7861" w:rsidRPr="00894AE8">
        <w:rPr>
          <w:rFonts w:ascii="Arial" w:hAnsi="Arial" w:cs="Arial"/>
        </w:rPr>
        <w:t xml:space="preserve">d                   </w:t>
      </w:r>
    </w:p>
    <w:p w14:paraId="5E0777CD" w14:textId="77777777" w:rsidR="001129B7" w:rsidRDefault="00894AE8" w:rsidP="008A6609">
      <w:pPr>
        <w:spacing w:before="6" w:line="276" w:lineRule="auto"/>
        <w:ind w:left="120"/>
        <w:rPr>
          <w:rFonts w:ascii="Arial" w:hAnsi="Arial" w:cs="Arial"/>
          <w:b/>
        </w:rPr>
      </w:pPr>
      <w:r w:rsidRPr="00894AE8">
        <w:rPr>
          <w:rFonts w:ascii="Arial" w:hAnsi="Arial" w:cs="Arial"/>
          <w:b/>
          <w:spacing w:val="-1"/>
        </w:rPr>
        <w:t xml:space="preserve">Designation: </w:t>
      </w:r>
      <w:r w:rsidR="005E7861" w:rsidRPr="00A47D49">
        <w:rPr>
          <w:rFonts w:ascii="Arial" w:hAnsi="Arial" w:cs="Arial"/>
          <w:spacing w:val="-1"/>
        </w:rPr>
        <w:t>I</w:t>
      </w:r>
      <w:r w:rsidR="005E7861" w:rsidRPr="00A47D49">
        <w:rPr>
          <w:rFonts w:ascii="Arial" w:hAnsi="Arial" w:cs="Arial"/>
          <w:spacing w:val="-2"/>
        </w:rPr>
        <w:t>m</w:t>
      </w:r>
      <w:r w:rsidR="005E7861" w:rsidRPr="00A47D49">
        <w:rPr>
          <w:rFonts w:ascii="Arial" w:hAnsi="Arial" w:cs="Arial"/>
          <w:spacing w:val="-1"/>
        </w:rPr>
        <w:t>p</w:t>
      </w:r>
      <w:r w:rsidR="005E7861" w:rsidRPr="00A47D49">
        <w:rPr>
          <w:rFonts w:ascii="Arial" w:hAnsi="Arial" w:cs="Arial"/>
        </w:rPr>
        <w:t>l</w:t>
      </w:r>
      <w:r w:rsidR="005E7861" w:rsidRPr="00A47D49">
        <w:rPr>
          <w:rFonts w:ascii="Arial" w:hAnsi="Arial" w:cs="Arial"/>
          <w:spacing w:val="1"/>
        </w:rPr>
        <w:t>e</w:t>
      </w:r>
      <w:r w:rsidR="005E7861" w:rsidRPr="00A47D49">
        <w:rPr>
          <w:rFonts w:ascii="Arial" w:hAnsi="Arial" w:cs="Arial"/>
          <w:spacing w:val="-2"/>
        </w:rPr>
        <w:t>m</w:t>
      </w:r>
      <w:r w:rsidR="005E7861" w:rsidRPr="00A47D49">
        <w:rPr>
          <w:rFonts w:ascii="Arial" w:hAnsi="Arial" w:cs="Arial"/>
          <w:spacing w:val="1"/>
        </w:rPr>
        <w:t>e</w:t>
      </w:r>
      <w:r w:rsidR="005E7861" w:rsidRPr="00A47D49">
        <w:rPr>
          <w:rFonts w:ascii="Arial" w:hAnsi="Arial" w:cs="Arial"/>
          <w:spacing w:val="-1"/>
        </w:rPr>
        <w:t>n</w:t>
      </w:r>
      <w:r w:rsidR="005E7861" w:rsidRPr="00A47D49">
        <w:rPr>
          <w:rFonts w:ascii="Arial" w:hAnsi="Arial" w:cs="Arial"/>
        </w:rPr>
        <w:t>tat</w:t>
      </w:r>
      <w:r w:rsidR="005E7861" w:rsidRPr="00A47D49">
        <w:rPr>
          <w:rFonts w:ascii="Arial" w:hAnsi="Arial" w:cs="Arial"/>
          <w:spacing w:val="1"/>
        </w:rPr>
        <w:t>i</w:t>
      </w:r>
      <w:r w:rsidR="005E7861" w:rsidRPr="00A47D49">
        <w:rPr>
          <w:rFonts w:ascii="Arial" w:hAnsi="Arial" w:cs="Arial"/>
        </w:rPr>
        <w:t>on E</w:t>
      </w:r>
      <w:r w:rsidR="005E7861" w:rsidRPr="00A47D49">
        <w:rPr>
          <w:rFonts w:ascii="Arial" w:hAnsi="Arial" w:cs="Arial"/>
          <w:spacing w:val="-1"/>
        </w:rPr>
        <w:t>n</w:t>
      </w:r>
      <w:r w:rsidR="005E7861" w:rsidRPr="00A47D49">
        <w:rPr>
          <w:rFonts w:ascii="Arial" w:hAnsi="Arial" w:cs="Arial"/>
        </w:rPr>
        <w:t>gi</w:t>
      </w:r>
      <w:r w:rsidR="005E7861" w:rsidRPr="00A47D49">
        <w:rPr>
          <w:rFonts w:ascii="Arial" w:hAnsi="Arial" w:cs="Arial"/>
          <w:spacing w:val="-1"/>
        </w:rPr>
        <w:t>n</w:t>
      </w:r>
      <w:r w:rsidR="005E7861" w:rsidRPr="00A47D49">
        <w:rPr>
          <w:rFonts w:ascii="Arial" w:hAnsi="Arial" w:cs="Arial"/>
          <w:spacing w:val="1"/>
        </w:rPr>
        <w:t>ee</w:t>
      </w:r>
      <w:r w:rsidR="005E7861" w:rsidRPr="00A47D49">
        <w:rPr>
          <w:rFonts w:ascii="Arial" w:hAnsi="Arial" w:cs="Arial"/>
        </w:rPr>
        <w:t>r</w:t>
      </w:r>
    </w:p>
    <w:p w14:paraId="5F8BE1D7" w14:textId="77777777" w:rsidR="00BA4E9B" w:rsidRDefault="00BA4E9B" w:rsidP="008A6609">
      <w:pPr>
        <w:spacing w:before="6" w:line="276" w:lineRule="auto"/>
        <w:ind w:left="120"/>
        <w:rPr>
          <w:rFonts w:ascii="Arial" w:hAnsi="Arial" w:cs="Arial"/>
          <w:b/>
        </w:rPr>
      </w:pPr>
      <w:r>
        <w:rPr>
          <w:rFonts w:ascii="Arial" w:hAnsi="Arial" w:cs="Arial"/>
          <w:b/>
        </w:rPr>
        <w:t xml:space="preserve">Project: </w:t>
      </w:r>
      <w:proofErr w:type="spellStart"/>
      <w:r w:rsidRPr="00A47D49">
        <w:rPr>
          <w:rFonts w:ascii="Arial" w:hAnsi="Arial" w:cs="Arial"/>
        </w:rPr>
        <w:t>smartHealthConnect</w:t>
      </w:r>
      <w:proofErr w:type="spellEnd"/>
    </w:p>
    <w:p w14:paraId="1463E44D" w14:textId="77777777" w:rsidR="00BA4E9B" w:rsidRDefault="00A47D49" w:rsidP="008A6609">
      <w:pPr>
        <w:spacing w:before="6" w:line="276" w:lineRule="auto"/>
        <w:ind w:left="120"/>
        <w:rPr>
          <w:rFonts w:ascii="Arial" w:hAnsi="Arial" w:cs="Arial"/>
          <w:b/>
        </w:rPr>
      </w:pPr>
      <w:r>
        <w:rPr>
          <w:rFonts w:ascii="Arial" w:hAnsi="Arial" w:cs="Arial"/>
          <w:b/>
        </w:rPr>
        <w:t xml:space="preserve">Project period: </w:t>
      </w:r>
      <w:r w:rsidR="00F72C0A">
        <w:rPr>
          <w:rFonts w:ascii="Arial" w:hAnsi="Arial" w:cs="Arial"/>
        </w:rPr>
        <w:t>Mar 2015 – Jan</w:t>
      </w:r>
      <w:r w:rsidRPr="00A47D49">
        <w:rPr>
          <w:rFonts w:ascii="Arial" w:hAnsi="Arial" w:cs="Arial"/>
        </w:rPr>
        <w:t xml:space="preserve"> 2017</w:t>
      </w:r>
    </w:p>
    <w:p w14:paraId="573A26BA" w14:textId="77777777" w:rsidR="0059089A" w:rsidRDefault="0059089A" w:rsidP="00ED780F">
      <w:pPr>
        <w:spacing w:before="6"/>
        <w:rPr>
          <w:rFonts w:ascii="Arial" w:hAnsi="Arial" w:cs="Arial"/>
          <w:b/>
        </w:rPr>
      </w:pPr>
    </w:p>
    <w:p w14:paraId="6CEC95B8" w14:textId="77777777" w:rsidR="00BA4E9B" w:rsidRPr="00BA4E9B" w:rsidRDefault="00BA4E9B" w:rsidP="00C01EA8">
      <w:pPr>
        <w:spacing w:before="6" w:line="276" w:lineRule="auto"/>
        <w:ind w:left="120"/>
        <w:jc w:val="both"/>
        <w:rPr>
          <w:rFonts w:ascii="Arial" w:hAnsi="Arial" w:cs="Arial"/>
          <w:b/>
          <w:spacing w:val="2"/>
        </w:rPr>
      </w:pPr>
      <w:r>
        <w:rPr>
          <w:rFonts w:ascii="Arial" w:hAnsi="Arial" w:cs="Arial"/>
          <w:b/>
        </w:rPr>
        <w:t xml:space="preserve">Project Description: </w:t>
      </w:r>
      <w:proofErr w:type="spellStart"/>
      <w:r>
        <w:rPr>
          <w:rFonts w:ascii="Arial" w:hAnsi="Arial" w:cs="Arial"/>
        </w:rPr>
        <w:t>smartHealthConnect</w:t>
      </w:r>
      <w:proofErr w:type="spellEnd"/>
      <w:r>
        <w:rPr>
          <w:rFonts w:ascii="Arial" w:hAnsi="Arial" w:cs="Arial"/>
        </w:rPr>
        <w:t xml:space="preserve"> comes packed with</w:t>
      </w:r>
      <w:r w:rsidRPr="00BA4E9B">
        <w:rPr>
          <w:rFonts w:ascii="Arial" w:hAnsi="Arial" w:cs="Arial"/>
        </w:rPr>
        <w:t xml:space="preserve"> over 200</w:t>
      </w:r>
      <w:r w:rsidR="001E14A6">
        <w:rPr>
          <w:rFonts w:ascii="Arial" w:hAnsi="Arial" w:cs="Arial"/>
        </w:rPr>
        <w:t>+</w:t>
      </w:r>
      <w:r w:rsidRPr="00BA4E9B">
        <w:rPr>
          <w:rFonts w:ascii="Arial" w:hAnsi="Arial" w:cs="Arial"/>
        </w:rPr>
        <w:t xml:space="preserve"> reports and analytical dashboards which caters Clinical, Financial, and Regulatory demands of Healthcare industry</w:t>
      </w:r>
      <w:r>
        <w:rPr>
          <w:rFonts w:ascii="Arial" w:hAnsi="Arial" w:cs="Arial"/>
        </w:rPr>
        <w:t xml:space="preserve">. </w:t>
      </w:r>
      <w:proofErr w:type="spellStart"/>
      <w:r>
        <w:rPr>
          <w:rFonts w:ascii="Arial" w:hAnsi="Arial" w:cs="Arial"/>
        </w:rPr>
        <w:t>s</w:t>
      </w:r>
      <w:r w:rsidRPr="00BA4E9B">
        <w:rPr>
          <w:rFonts w:ascii="Arial" w:hAnsi="Arial" w:cs="Arial"/>
        </w:rPr>
        <w:t>martHealthConnect</w:t>
      </w:r>
      <w:proofErr w:type="spellEnd"/>
      <w:r w:rsidRPr="00BA4E9B">
        <w:rPr>
          <w:rFonts w:ascii="Arial" w:hAnsi="Arial" w:cs="Arial"/>
        </w:rPr>
        <w:t xml:space="preserve"> platform enables healthcare organizations to easily gain the necessary insights to successfully make the shift to a value-based system.</w:t>
      </w:r>
    </w:p>
    <w:p w14:paraId="4B38A01D" w14:textId="77777777" w:rsidR="00E03E10" w:rsidRDefault="00E03E10">
      <w:pPr>
        <w:ind w:left="120"/>
        <w:rPr>
          <w:b/>
          <w:spacing w:val="-1"/>
          <w:sz w:val="23"/>
          <w:szCs w:val="23"/>
        </w:rPr>
      </w:pPr>
    </w:p>
    <w:p w14:paraId="56636481" w14:textId="77777777" w:rsidR="00ED780F" w:rsidRDefault="00ED780F">
      <w:pPr>
        <w:ind w:left="120"/>
        <w:rPr>
          <w:b/>
          <w:spacing w:val="-1"/>
          <w:sz w:val="23"/>
          <w:szCs w:val="23"/>
        </w:rPr>
      </w:pPr>
    </w:p>
    <w:p w14:paraId="3E139F40" w14:textId="77777777" w:rsidR="001021DE" w:rsidRDefault="005E7861" w:rsidP="00ED780F">
      <w:pPr>
        <w:ind w:left="120"/>
        <w:rPr>
          <w:b/>
          <w:sz w:val="23"/>
          <w:szCs w:val="23"/>
        </w:rPr>
      </w:pPr>
      <w:r>
        <w:rPr>
          <w:b/>
          <w:spacing w:val="-1"/>
          <w:sz w:val="23"/>
          <w:szCs w:val="23"/>
        </w:rPr>
        <w:t>R</w:t>
      </w:r>
      <w:r>
        <w:rPr>
          <w:b/>
          <w:sz w:val="23"/>
          <w:szCs w:val="23"/>
        </w:rPr>
        <w:t>ol</w:t>
      </w:r>
      <w:r>
        <w:rPr>
          <w:b/>
          <w:spacing w:val="1"/>
          <w:sz w:val="23"/>
          <w:szCs w:val="23"/>
        </w:rPr>
        <w:t>e</w:t>
      </w:r>
      <w:r>
        <w:rPr>
          <w:b/>
          <w:sz w:val="23"/>
          <w:szCs w:val="23"/>
        </w:rPr>
        <w:t>s</w:t>
      </w:r>
      <w:r>
        <w:rPr>
          <w:b/>
          <w:spacing w:val="-1"/>
          <w:sz w:val="23"/>
          <w:szCs w:val="23"/>
        </w:rPr>
        <w:t xml:space="preserve"> </w:t>
      </w:r>
      <w:r>
        <w:rPr>
          <w:b/>
          <w:sz w:val="23"/>
          <w:szCs w:val="23"/>
        </w:rPr>
        <w:t>a</w:t>
      </w:r>
      <w:r>
        <w:rPr>
          <w:b/>
          <w:spacing w:val="-1"/>
          <w:sz w:val="23"/>
          <w:szCs w:val="23"/>
        </w:rPr>
        <w:t>n</w:t>
      </w:r>
      <w:r>
        <w:rPr>
          <w:b/>
          <w:sz w:val="23"/>
          <w:szCs w:val="23"/>
        </w:rPr>
        <w:t>d</w:t>
      </w:r>
      <w:r>
        <w:rPr>
          <w:b/>
          <w:spacing w:val="-1"/>
          <w:sz w:val="23"/>
          <w:szCs w:val="23"/>
        </w:rPr>
        <w:t xml:space="preserve"> R</w:t>
      </w:r>
      <w:r>
        <w:rPr>
          <w:b/>
          <w:spacing w:val="1"/>
          <w:sz w:val="23"/>
          <w:szCs w:val="23"/>
        </w:rPr>
        <w:t>e</w:t>
      </w:r>
      <w:r>
        <w:rPr>
          <w:b/>
          <w:spacing w:val="-1"/>
          <w:sz w:val="23"/>
          <w:szCs w:val="23"/>
        </w:rPr>
        <w:t>sp</w:t>
      </w:r>
      <w:r>
        <w:rPr>
          <w:b/>
          <w:sz w:val="23"/>
          <w:szCs w:val="23"/>
        </w:rPr>
        <w:t>o</w:t>
      </w:r>
      <w:r>
        <w:rPr>
          <w:b/>
          <w:spacing w:val="-1"/>
          <w:sz w:val="23"/>
          <w:szCs w:val="23"/>
        </w:rPr>
        <w:t>ns</w:t>
      </w:r>
      <w:r>
        <w:rPr>
          <w:b/>
          <w:sz w:val="23"/>
          <w:szCs w:val="23"/>
        </w:rPr>
        <w:t>i</w:t>
      </w:r>
      <w:r>
        <w:rPr>
          <w:b/>
          <w:spacing w:val="-1"/>
          <w:sz w:val="23"/>
          <w:szCs w:val="23"/>
        </w:rPr>
        <w:t>b</w:t>
      </w:r>
      <w:r>
        <w:rPr>
          <w:b/>
          <w:sz w:val="23"/>
          <w:szCs w:val="23"/>
        </w:rPr>
        <w:t>ilit</w:t>
      </w:r>
      <w:r>
        <w:rPr>
          <w:b/>
          <w:spacing w:val="-2"/>
          <w:sz w:val="23"/>
          <w:szCs w:val="23"/>
        </w:rPr>
        <w:t>i</w:t>
      </w:r>
      <w:r>
        <w:rPr>
          <w:b/>
          <w:spacing w:val="1"/>
          <w:sz w:val="23"/>
          <w:szCs w:val="23"/>
        </w:rPr>
        <w:t>e</w:t>
      </w:r>
      <w:r>
        <w:rPr>
          <w:b/>
          <w:sz w:val="23"/>
          <w:szCs w:val="23"/>
        </w:rPr>
        <w:t>s</w:t>
      </w:r>
    </w:p>
    <w:p w14:paraId="11D133CB" w14:textId="77777777" w:rsidR="00ED780F" w:rsidRPr="00ED780F" w:rsidRDefault="00ED780F" w:rsidP="00ED780F">
      <w:pPr>
        <w:ind w:left="120"/>
        <w:rPr>
          <w:b/>
          <w:sz w:val="23"/>
          <w:szCs w:val="23"/>
        </w:rPr>
      </w:pPr>
    </w:p>
    <w:p w14:paraId="21BCA88C" w14:textId="77777777" w:rsidR="00A47D49" w:rsidRPr="001021DE" w:rsidRDefault="00A47D49" w:rsidP="001021DE">
      <w:pPr>
        <w:numPr>
          <w:ilvl w:val="0"/>
          <w:numId w:val="6"/>
        </w:numPr>
        <w:spacing w:line="276" w:lineRule="auto"/>
        <w:rPr>
          <w:rFonts w:ascii="Arial" w:hAnsi="Arial" w:cs="Arial"/>
        </w:rPr>
      </w:pPr>
      <w:r w:rsidRPr="001021DE">
        <w:rPr>
          <w:rFonts w:ascii="Arial" w:hAnsi="Arial" w:cs="Arial"/>
        </w:rPr>
        <w:t>Extracted data from vario</w:t>
      </w:r>
      <w:r w:rsidR="006A7E30">
        <w:rPr>
          <w:rFonts w:ascii="Arial" w:hAnsi="Arial" w:cs="Arial"/>
        </w:rPr>
        <w:t xml:space="preserve">us sources like SQL Server </w:t>
      </w:r>
      <w:r w:rsidRPr="001021DE">
        <w:rPr>
          <w:rFonts w:ascii="Arial" w:hAnsi="Arial" w:cs="Arial"/>
        </w:rPr>
        <w:t>2012, Oracle, .CSV, Excel and Text file from Client servers and through FTP and File System (Windows File Sharing)</w:t>
      </w:r>
    </w:p>
    <w:p w14:paraId="5D9AC65E" w14:textId="77777777" w:rsidR="00A47D49" w:rsidRPr="001021DE" w:rsidRDefault="00A47D49" w:rsidP="001021DE">
      <w:pPr>
        <w:numPr>
          <w:ilvl w:val="0"/>
          <w:numId w:val="6"/>
        </w:numPr>
        <w:shd w:val="clear" w:color="auto" w:fill="FFFFFF"/>
        <w:spacing w:line="276" w:lineRule="auto"/>
        <w:ind w:right="450"/>
        <w:rPr>
          <w:rFonts w:ascii="Arial" w:hAnsi="Arial" w:cs="Arial"/>
        </w:rPr>
      </w:pPr>
      <w:r w:rsidRPr="001021DE">
        <w:rPr>
          <w:rFonts w:ascii="Arial" w:hAnsi="Arial" w:cs="Arial"/>
        </w:rPr>
        <w:t xml:space="preserve">Developed, deployed and </w:t>
      </w:r>
      <w:r w:rsidR="00B51BFC">
        <w:rPr>
          <w:rFonts w:ascii="Arial" w:hAnsi="Arial" w:cs="Arial"/>
        </w:rPr>
        <w:t xml:space="preserve">monitored SSIS Packages for </w:t>
      </w:r>
      <w:r w:rsidRPr="001021DE">
        <w:rPr>
          <w:rFonts w:ascii="Arial" w:hAnsi="Arial" w:cs="Arial"/>
        </w:rPr>
        <w:t>ETL Processes</w:t>
      </w:r>
    </w:p>
    <w:p w14:paraId="15B8F73E" w14:textId="77777777" w:rsidR="00A47D49" w:rsidRPr="001021DE" w:rsidRDefault="00A47D49" w:rsidP="001021DE">
      <w:pPr>
        <w:numPr>
          <w:ilvl w:val="0"/>
          <w:numId w:val="6"/>
        </w:numPr>
        <w:spacing w:line="276" w:lineRule="auto"/>
        <w:rPr>
          <w:rFonts w:ascii="Arial" w:hAnsi="Arial" w:cs="Arial"/>
        </w:rPr>
      </w:pPr>
      <w:r w:rsidRPr="001021DE">
        <w:rPr>
          <w:rFonts w:ascii="Arial" w:hAnsi="Arial" w:cs="Arial"/>
        </w:rPr>
        <w:t xml:space="preserve">Involved in writing </w:t>
      </w:r>
      <w:r w:rsidR="009576C4">
        <w:rPr>
          <w:rFonts w:ascii="Arial" w:hAnsi="Arial"/>
          <w:b/>
          <w:color w:val="404040" w:themeColor="text1" w:themeTint="BF"/>
        </w:rPr>
        <w:t xml:space="preserve">Stored Procedures, </w:t>
      </w:r>
      <w:r w:rsidRPr="009576C4">
        <w:rPr>
          <w:rFonts w:ascii="Arial" w:hAnsi="Arial"/>
          <w:b/>
          <w:color w:val="404040" w:themeColor="text1" w:themeTint="BF"/>
        </w:rPr>
        <w:t xml:space="preserve">Functions, </w:t>
      </w:r>
      <w:r w:rsidR="009576C4">
        <w:rPr>
          <w:rFonts w:ascii="Arial" w:hAnsi="Arial"/>
          <w:b/>
          <w:color w:val="404040" w:themeColor="text1" w:themeTint="BF"/>
        </w:rPr>
        <w:t xml:space="preserve">and </w:t>
      </w:r>
      <w:r w:rsidRPr="009576C4">
        <w:rPr>
          <w:rFonts w:ascii="Arial" w:hAnsi="Arial"/>
          <w:b/>
          <w:color w:val="404040" w:themeColor="text1" w:themeTint="BF"/>
        </w:rPr>
        <w:t>Cursors</w:t>
      </w:r>
      <w:r w:rsidRPr="001021DE">
        <w:rPr>
          <w:rFonts w:ascii="Arial" w:hAnsi="Arial" w:cs="Arial"/>
        </w:rPr>
        <w:t xml:space="preserve"> to handle database automation tasks</w:t>
      </w:r>
    </w:p>
    <w:p w14:paraId="73F1B8FF" w14:textId="77777777" w:rsidR="00A47D49" w:rsidRPr="009576C4" w:rsidRDefault="00A47D49" w:rsidP="001021DE">
      <w:pPr>
        <w:numPr>
          <w:ilvl w:val="0"/>
          <w:numId w:val="6"/>
        </w:numPr>
        <w:spacing w:line="276" w:lineRule="auto"/>
        <w:rPr>
          <w:rFonts w:ascii="Arial" w:hAnsi="Arial"/>
          <w:b/>
          <w:color w:val="404040" w:themeColor="text1" w:themeTint="BF"/>
        </w:rPr>
      </w:pPr>
      <w:r w:rsidRPr="001021DE">
        <w:rPr>
          <w:rFonts w:ascii="Arial" w:hAnsi="Arial" w:cs="Arial"/>
        </w:rPr>
        <w:t xml:space="preserve">Experience in </w:t>
      </w:r>
      <w:r w:rsidRPr="009576C4">
        <w:rPr>
          <w:rFonts w:ascii="Arial" w:hAnsi="Arial"/>
          <w:b/>
          <w:color w:val="404040" w:themeColor="text1" w:themeTint="BF"/>
        </w:rPr>
        <w:t>creating jobs, SQL Mail, Alerts and schedule SSIS Packages using SQL Server Agent</w:t>
      </w:r>
    </w:p>
    <w:p w14:paraId="1B5306AD" w14:textId="77777777" w:rsidR="00A47D49" w:rsidRPr="00466A60" w:rsidRDefault="00A47D49" w:rsidP="00466A60">
      <w:pPr>
        <w:numPr>
          <w:ilvl w:val="0"/>
          <w:numId w:val="6"/>
        </w:numPr>
        <w:spacing w:line="276" w:lineRule="auto"/>
        <w:rPr>
          <w:rFonts w:ascii="Arial" w:hAnsi="Arial" w:cs="Arial"/>
        </w:rPr>
      </w:pPr>
      <w:r w:rsidRPr="001021DE">
        <w:rPr>
          <w:rFonts w:ascii="Arial" w:hAnsi="Arial" w:cs="Arial"/>
        </w:rPr>
        <w:t xml:space="preserve">Creating Scheduled Tasks for regular </w:t>
      </w:r>
      <w:r w:rsidRPr="009576C4">
        <w:rPr>
          <w:rFonts w:ascii="Arial" w:hAnsi="Arial"/>
          <w:b/>
          <w:color w:val="404040" w:themeColor="text1" w:themeTint="BF"/>
        </w:rPr>
        <w:t>Database Backup and Maintenance Activities</w:t>
      </w:r>
      <w:r w:rsidR="00466A60">
        <w:rPr>
          <w:rFonts w:ascii="Arial" w:hAnsi="Arial" w:cs="Arial"/>
        </w:rPr>
        <w:t xml:space="preserve"> </w:t>
      </w:r>
      <w:r w:rsidR="00466A60" w:rsidRPr="001021DE">
        <w:rPr>
          <w:rFonts w:ascii="Arial" w:hAnsi="Arial" w:cs="Arial"/>
        </w:rPr>
        <w:t>and troubleshooting Jobs failure</w:t>
      </w:r>
    </w:p>
    <w:p w14:paraId="5B33CE06" w14:textId="77777777" w:rsidR="00A47D49" w:rsidRPr="001021DE" w:rsidRDefault="00A47D49" w:rsidP="001021DE">
      <w:pPr>
        <w:numPr>
          <w:ilvl w:val="0"/>
          <w:numId w:val="6"/>
        </w:numPr>
        <w:spacing w:line="276" w:lineRule="auto"/>
        <w:rPr>
          <w:rFonts w:ascii="Arial" w:hAnsi="Arial" w:cs="Arial"/>
        </w:rPr>
      </w:pPr>
      <w:r w:rsidRPr="001021DE">
        <w:rPr>
          <w:rFonts w:ascii="Arial" w:hAnsi="Arial" w:cs="Arial"/>
        </w:rPr>
        <w:t>Client Communication and Support to Development, Testing and Data Analysis Team</w:t>
      </w:r>
    </w:p>
    <w:p w14:paraId="6D739857" w14:textId="77777777" w:rsidR="001021DE" w:rsidRPr="001021DE" w:rsidRDefault="00A47D49" w:rsidP="001021DE">
      <w:pPr>
        <w:widowControl w:val="0"/>
        <w:numPr>
          <w:ilvl w:val="0"/>
          <w:numId w:val="6"/>
        </w:numPr>
        <w:overflowPunct w:val="0"/>
        <w:autoSpaceDE w:val="0"/>
        <w:autoSpaceDN w:val="0"/>
        <w:adjustRightInd w:val="0"/>
        <w:spacing w:line="276" w:lineRule="auto"/>
        <w:jc w:val="both"/>
        <w:textAlignment w:val="baseline"/>
        <w:rPr>
          <w:rFonts w:ascii="Arial" w:hAnsi="Arial" w:cs="Arial"/>
        </w:rPr>
      </w:pPr>
      <w:r w:rsidRPr="001021DE">
        <w:rPr>
          <w:rFonts w:ascii="Arial" w:hAnsi="Arial" w:cs="Arial"/>
          <w:bCs/>
        </w:rPr>
        <w:t xml:space="preserve">Experience in providing </w:t>
      </w:r>
      <w:r w:rsidRPr="009576C4">
        <w:rPr>
          <w:rFonts w:ascii="Arial" w:hAnsi="Arial"/>
          <w:b/>
          <w:color w:val="404040" w:themeColor="text1" w:themeTint="BF"/>
        </w:rPr>
        <w:t>Logging, Error Handling</w:t>
      </w:r>
      <w:r w:rsidRPr="001021DE">
        <w:rPr>
          <w:rFonts w:ascii="Arial" w:hAnsi="Arial" w:cs="Arial"/>
          <w:bCs/>
        </w:rPr>
        <w:t xml:space="preserve"> by using event handlers and custom logging for</w:t>
      </w:r>
      <w:r w:rsidRPr="001021DE">
        <w:rPr>
          <w:rFonts w:ascii="Arial" w:hAnsi="Arial" w:cs="Arial"/>
        </w:rPr>
        <w:t xml:space="preserve"> SSIS Packages.</w:t>
      </w:r>
    </w:p>
    <w:p w14:paraId="06A82B7C" w14:textId="6A8822B0" w:rsidR="001021DE" w:rsidRDefault="009576C4" w:rsidP="001021DE">
      <w:pPr>
        <w:numPr>
          <w:ilvl w:val="0"/>
          <w:numId w:val="6"/>
        </w:numPr>
        <w:spacing w:line="276" w:lineRule="auto"/>
        <w:rPr>
          <w:rFonts w:ascii="Arial" w:hAnsi="Arial" w:cs="Arial"/>
        </w:rPr>
      </w:pPr>
      <w:r>
        <w:rPr>
          <w:rFonts w:ascii="Arial" w:hAnsi="Arial" w:cs="Arial"/>
        </w:rPr>
        <w:t xml:space="preserve">Applied </w:t>
      </w:r>
      <w:r w:rsidRPr="00A00A88">
        <w:rPr>
          <w:rFonts w:ascii="Arial" w:hAnsi="Arial"/>
          <w:b/>
          <w:color w:val="404040" w:themeColor="text1" w:themeTint="BF"/>
        </w:rPr>
        <w:t xml:space="preserve">business rules </w:t>
      </w:r>
      <w:r w:rsidR="008E5DDD" w:rsidRPr="00A00A88">
        <w:rPr>
          <w:rFonts w:ascii="Arial" w:hAnsi="Arial"/>
          <w:b/>
          <w:color w:val="404040" w:themeColor="text1" w:themeTint="BF"/>
        </w:rPr>
        <w:t>and improved data</w:t>
      </w:r>
      <w:r w:rsidRPr="00A00A88">
        <w:rPr>
          <w:rFonts w:ascii="Arial" w:hAnsi="Arial"/>
          <w:b/>
          <w:color w:val="404040" w:themeColor="text1" w:themeTint="BF"/>
        </w:rPr>
        <w:t xml:space="preserve"> </w:t>
      </w:r>
      <w:r w:rsidR="008E5DDD" w:rsidRPr="00A00A88">
        <w:rPr>
          <w:rFonts w:ascii="Arial" w:hAnsi="Arial"/>
          <w:b/>
          <w:color w:val="404040" w:themeColor="text1" w:themeTint="BF"/>
        </w:rPr>
        <w:t>consistency</w:t>
      </w:r>
      <w:r w:rsidR="00A00A88">
        <w:rPr>
          <w:rFonts w:ascii="Arial" w:hAnsi="Arial" w:cs="Arial"/>
        </w:rPr>
        <w:t xml:space="preserve"> while following mapping </w:t>
      </w:r>
      <w:r>
        <w:rPr>
          <w:rFonts w:ascii="Arial" w:hAnsi="Arial" w:cs="Arial"/>
        </w:rPr>
        <w:t xml:space="preserve">requirements for DWH (OLAP) and used </w:t>
      </w:r>
      <w:r w:rsidRPr="009576C4">
        <w:rPr>
          <w:rFonts w:ascii="Arial" w:hAnsi="Arial"/>
          <w:b/>
          <w:color w:val="404040" w:themeColor="text1" w:themeTint="BF"/>
        </w:rPr>
        <w:t>Lookups</w:t>
      </w:r>
      <w:r w:rsidR="001021DE" w:rsidRPr="009576C4">
        <w:rPr>
          <w:rFonts w:ascii="Arial" w:hAnsi="Arial"/>
          <w:b/>
          <w:color w:val="404040" w:themeColor="text1" w:themeTint="BF"/>
        </w:rPr>
        <w:t xml:space="preserve"> </w:t>
      </w:r>
      <w:r w:rsidR="001021DE" w:rsidRPr="001021DE">
        <w:rPr>
          <w:rFonts w:ascii="Arial" w:hAnsi="Arial" w:cs="Arial"/>
        </w:rPr>
        <w:t xml:space="preserve">and </w:t>
      </w:r>
      <w:r w:rsidR="001021DE" w:rsidRPr="009576C4">
        <w:rPr>
          <w:rFonts w:ascii="Arial" w:hAnsi="Arial"/>
          <w:b/>
          <w:color w:val="404040" w:themeColor="text1" w:themeTint="BF"/>
        </w:rPr>
        <w:t>S</w:t>
      </w:r>
      <w:r w:rsidR="00A00A88">
        <w:rPr>
          <w:rFonts w:ascii="Arial" w:hAnsi="Arial"/>
          <w:b/>
          <w:color w:val="404040" w:themeColor="text1" w:themeTint="BF"/>
        </w:rPr>
        <w:t>lowly Changing Dimensions (SCD</w:t>
      </w:r>
      <w:r w:rsidR="001021DE" w:rsidRPr="009576C4">
        <w:rPr>
          <w:rFonts w:ascii="Arial" w:hAnsi="Arial"/>
          <w:b/>
          <w:color w:val="404040" w:themeColor="text1" w:themeTint="BF"/>
        </w:rPr>
        <w:t>)</w:t>
      </w:r>
      <w:r>
        <w:rPr>
          <w:rFonts w:ascii="Arial" w:hAnsi="Arial" w:cs="Arial"/>
        </w:rPr>
        <w:t xml:space="preserve"> for loading incremental data in to DWH</w:t>
      </w:r>
    </w:p>
    <w:p w14:paraId="03A797E7" w14:textId="402ABC5F" w:rsidR="004144C0" w:rsidRPr="004144C0" w:rsidRDefault="004144C0" w:rsidP="004144C0">
      <w:pPr>
        <w:numPr>
          <w:ilvl w:val="0"/>
          <w:numId w:val="6"/>
        </w:numPr>
        <w:shd w:val="clear" w:color="auto" w:fill="FFFFFF"/>
        <w:spacing w:line="270" w:lineRule="atLeast"/>
        <w:ind w:right="450"/>
        <w:rPr>
          <w:rFonts w:ascii="Arial" w:hAnsi="Arial"/>
        </w:rPr>
      </w:pPr>
      <w:r>
        <w:rPr>
          <w:rFonts w:ascii="Arial" w:hAnsi="Arial"/>
        </w:rPr>
        <w:lastRenderedPageBreak/>
        <w:t>Worked with the Pre-Sales &amp; Marketing Team to share details of the product and helped in creating brochures, case studies, newsletters, and proposals etc.</w:t>
      </w:r>
    </w:p>
    <w:p w14:paraId="7C98DA7B" w14:textId="77777777" w:rsidR="006716FF" w:rsidRDefault="006716FF" w:rsidP="006716FF">
      <w:pPr>
        <w:spacing w:line="276" w:lineRule="auto"/>
        <w:ind w:left="360"/>
        <w:rPr>
          <w:rFonts w:ascii="Arial" w:hAnsi="Arial" w:cs="Arial"/>
        </w:rPr>
      </w:pPr>
    </w:p>
    <w:p w14:paraId="73EE4A1B" w14:textId="16BD55ED" w:rsidR="00C93BF3" w:rsidRPr="00C93BF3" w:rsidRDefault="004351A8" w:rsidP="00C93BF3">
      <w:pPr>
        <w:spacing w:line="276" w:lineRule="auto"/>
        <w:ind w:left="120"/>
        <w:rPr>
          <w:b/>
          <w:bCs/>
          <w:sz w:val="28"/>
          <w:szCs w:val="28"/>
        </w:rPr>
      </w:pPr>
      <w:r>
        <w:rPr>
          <w:b/>
          <w:bCs/>
          <w:sz w:val="28"/>
          <w:szCs w:val="28"/>
        </w:rPr>
        <w:t xml:space="preserve">Project </w:t>
      </w:r>
      <w:r w:rsidR="00F53B1A">
        <w:rPr>
          <w:b/>
          <w:bCs/>
          <w:sz w:val="28"/>
          <w:szCs w:val="28"/>
        </w:rPr>
        <w:t>6</w:t>
      </w:r>
      <w:r w:rsidR="00C93BF3" w:rsidRPr="00C93BF3">
        <w:rPr>
          <w:b/>
          <w:bCs/>
          <w:sz w:val="28"/>
          <w:szCs w:val="28"/>
        </w:rPr>
        <w:t>:</w:t>
      </w:r>
    </w:p>
    <w:p w14:paraId="179DEDF0" w14:textId="77777777" w:rsidR="00C93BF3" w:rsidRPr="001021DE" w:rsidRDefault="00C93BF3" w:rsidP="006716FF">
      <w:pPr>
        <w:spacing w:line="276" w:lineRule="auto"/>
        <w:ind w:left="360"/>
        <w:rPr>
          <w:rFonts w:ascii="Arial" w:hAnsi="Arial" w:cs="Arial"/>
        </w:rPr>
      </w:pPr>
    </w:p>
    <w:p w14:paraId="20BDDB0B" w14:textId="77777777" w:rsidR="008A6609" w:rsidRPr="00894AE8" w:rsidRDefault="008A6609" w:rsidP="008A6609">
      <w:pPr>
        <w:spacing w:line="276" w:lineRule="auto"/>
        <w:ind w:left="120"/>
        <w:rPr>
          <w:rFonts w:ascii="Arial" w:hAnsi="Arial" w:cs="Arial"/>
        </w:rPr>
      </w:pPr>
      <w:r w:rsidRPr="00894AE8">
        <w:rPr>
          <w:rFonts w:ascii="Arial" w:hAnsi="Arial" w:cs="Arial"/>
          <w:b/>
          <w:spacing w:val="-1"/>
        </w:rPr>
        <w:t xml:space="preserve">Company: </w:t>
      </w:r>
      <w:r w:rsidRPr="00A47D49">
        <w:rPr>
          <w:rFonts w:ascii="Arial" w:hAnsi="Arial" w:cs="Arial"/>
          <w:spacing w:val="-1"/>
        </w:rPr>
        <w:t>Su</w:t>
      </w:r>
      <w:r w:rsidRPr="00A47D49">
        <w:rPr>
          <w:rFonts w:ascii="Arial" w:hAnsi="Arial" w:cs="Arial"/>
        </w:rPr>
        <w:t>t</w:t>
      </w:r>
      <w:r w:rsidRPr="00A47D49">
        <w:rPr>
          <w:rFonts w:ascii="Arial" w:hAnsi="Arial" w:cs="Arial"/>
          <w:spacing w:val="-1"/>
        </w:rPr>
        <w:t>h</w:t>
      </w:r>
      <w:r w:rsidRPr="00A47D49">
        <w:rPr>
          <w:rFonts w:ascii="Arial" w:hAnsi="Arial" w:cs="Arial"/>
          <w:spacing w:val="1"/>
        </w:rPr>
        <w:t>er</w:t>
      </w:r>
      <w:r w:rsidRPr="00A47D49">
        <w:rPr>
          <w:rFonts w:ascii="Arial" w:hAnsi="Arial" w:cs="Arial"/>
        </w:rPr>
        <w:t>la</w:t>
      </w:r>
      <w:r w:rsidRPr="00A47D49">
        <w:rPr>
          <w:rFonts w:ascii="Arial" w:hAnsi="Arial" w:cs="Arial"/>
          <w:spacing w:val="-1"/>
        </w:rPr>
        <w:t>n</w:t>
      </w:r>
      <w:r w:rsidRPr="00A47D49">
        <w:rPr>
          <w:rFonts w:ascii="Arial" w:hAnsi="Arial" w:cs="Arial"/>
        </w:rPr>
        <w:t>d</w:t>
      </w:r>
      <w:r w:rsidRPr="00A47D49">
        <w:rPr>
          <w:rFonts w:ascii="Arial" w:hAnsi="Arial" w:cs="Arial"/>
          <w:spacing w:val="-1"/>
        </w:rPr>
        <w:t xml:space="preserve"> </w:t>
      </w:r>
      <w:r w:rsidRPr="00A47D49">
        <w:rPr>
          <w:rFonts w:ascii="Arial" w:hAnsi="Arial" w:cs="Arial"/>
        </w:rPr>
        <w:t>H</w:t>
      </w:r>
      <w:r w:rsidRPr="00A47D49">
        <w:rPr>
          <w:rFonts w:ascii="Arial" w:hAnsi="Arial" w:cs="Arial"/>
          <w:spacing w:val="1"/>
        </w:rPr>
        <w:t>e</w:t>
      </w:r>
      <w:r w:rsidRPr="00A47D49">
        <w:rPr>
          <w:rFonts w:ascii="Arial" w:hAnsi="Arial" w:cs="Arial"/>
        </w:rPr>
        <w:t>alt</w:t>
      </w:r>
      <w:r w:rsidRPr="00A47D49">
        <w:rPr>
          <w:rFonts w:ascii="Arial" w:hAnsi="Arial" w:cs="Arial"/>
          <w:spacing w:val="-3"/>
        </w:rPr>
        <w:t>h</w:t>
      </w:r>
      <w:r w:rsidRPr="00A47D49">
        <w:rPr>
          <w:rFonts w:ascii="Arial" w:hAnsi="Arial" w:cs="Arial"/>
          <w:spacing w:val="1"/>
        </w:rPr>
        <w:t>c</w:t>
      </w:r>
      <w:r w:rsidRPr="00A47D49">
        <w:rPr>
          <w:rFonts w:ascii="Arial" w:hAnsi="Arial" w:cs="Arial"/>
        </w:rPr>
        <w:t>a</w:t>
      </w:r>
      <w:r w:rsidRPr="00A47D49">
        <w:rPr>
          <w:rFonts w:ascii="Arial" w:hAnsi="Arial" w:cs="Arial"/>
          <w:spacing w:val="-2"/>
        </w:rPr>
        <w:t>r</w:t>
      </w:r>
      <w:r w:rsidRPr="00A47D49">
        <w:rPr>
          <w:rFonts w:ascii="Arial" w:hAnsi="Arial" w:cs="Arial"/>
        </w:rPr>
        <w:t>e</w:t>
      </w:r>
      <w:r w:rsidRPr="00A47D49">
        <w:rPr>
          <w:rFonts w:ascii="Arial" w:hAnsi="Arial" w:cs="Arial"/>
          <w:spacing w:val="1"/>
        </w:rPr>
        <w:t xml:space="preserve"> </w:t>
      </w:r>
      <w:r w:rsidRPr="00A47D49">
        <w:rPr>
          <w:rFonts w:ascii="Arial" w:hAnsi="Arial" w:cs="Arial"/>
          <w:spacing w:val="-1"/>
        </w:rPr>
        <w:t>S</w:t>
      </w:r>
      <w:r w:rsidRPr="00A47D49">
        <w:rPr>
          <w:rFonts w:ascii="Arial" w:hAnsi="Arial" w:cs="Arial"/>
        </w:rPr>
        <w:t>ol</w:t>
      </w:r>
      <w:r w:rsidRPr="00A47D49">
        <w:rPr>
          <w:rFonts w:ascii="Arial" w:hAnsi="Arial" w:cs="Arial"/>
          <w:spacing w:val="-1"/>
        </w:rPr>
        <w:t>u</w:t>
      </w:r>
      <w:r w:rsidRPr="00A47D49">
        <w:rPr>
          <w:rFonts w:ascii="Arial" w:hAnsi="Arial" w:cs="Arial"/>
        </w:rPr>
        <w:t>t</w:t>
      </w:r>
      <w:r w:rsidRPr="00A47D49">
        <w:rPr>
          <w:rFonts w:ascii="Arial" w:hAnsi="Arial" w:cs="Arial"/>
          <w:spacing w:val="1"/>
        </w:rPr>
        <w:t>i</w:t>
      </w:r>
      <w:r w:rsidRPr="00A47D49">
        <w:rPr>
          <w:rFonts w:ascii="Arial" w:hAnsi="Arial" w:cs="Arial"/>
        </w:rPr>
        <w:t>o</w:t>
      </w:r>
      <w:r w:rsidRPr="00A47D49">
        <w:rPr>
          <w:rFonts w:ascii="Arial" w:hAnsi="Arial" w:cs="Arial"/>
          <w:spacing w:val="-1"/>
        </w:rPr>
        <w:t>n</w:t>
      </w:r>
      <w:r w:rsidRPr="00A47D49">
        <w:rPr>
          <w:rFonts w:ascii="Arial" w:hAnsi="Arial" w:cs="Arial"/>
          <w:spacing w:val="2"/>
        </w:rPr>
        <w:t>s</w:t>
      </w:r>
      <w:r w:rsidRPr="00894AE8">
        <w:rPr>
          <w:rFonts w:ascii="Arial" w:hAnsi="Arial" w:cs="Arial"/>
        </w:rPr>
        <w:t xml:space="preserve">, </w:t>
      </w:r>
      <w:r w:rsidRPr="00894AE8">
        <w:rPr>
          <w:rFonts w:ascii="Arial" w:hAnsi="Arial" w:cs="Arial"/>
          <w:spacing w:val="-1"/>
        </w:rPr>
        <w:t>K</w:t>
      </w:r>
      <w:r w:rsidRPr="00894AE8">
        <w:rPr>
          <w:rFonts w:ascii="Arial" w:hAnsi="Arial" w:cs="Arial"/>
        </w:rPr>
        <w:t>ond</w:t>
      </w:r>
      <w:r w:rsidRPr="00894AE8">
        <w:rPr>
          <w:rFonts w:ascii="Arial" w:hAnsi="Arial" w:cs="Arial"/>
          <w:spacing w:val="1"/>
        </w:rPr>
        <w:t>a</w:t>
      </w:r>
      <w:r w:rsidRPr="00894AE8">
        <w:rPr>
          <w:rFonts w:ascii="Arial" w:hAnsi="Arial" w:cs="Arial"/>
        </w:rPr>
        <w:t>pur, H</w:t>
      </w:r>
      <w:r w:rsidRPr="00894AE8">
        <w:rPr>
          <w:rFonts w:ascii="Arial" w:hAnsi="Arial" w:cs="Arial"/>
          <w:spacing w:val="-6"/>
        </w:rPr>
        <w:t>y</w:t>
      </w:r>
      <w:r w:rsidRPr="00894AE8">
        <w:rPr>
          <w:rFonts w:ascii="Arial" w:hAnsi="Arial" w:cs="Arial"/>
        </w:rPr>
        <w:t>d</w:t>
      </w:r>
      <w:r w:rsidRPr="00894AE8">
        <w:rPr>
          <w:rFonts w:ascii="Arial" w:hAnsi="Arial" w:cs="Arial"/>
          <w:spacing w:val="3"/>
        </w:rPr>
        <w:t>e</w:t>
      </w:r>
      <w:r w:rsidRPr="00894AE8">
        <w:rPr>
          <w:rFonts w:ascii="Arial" w:hAnsi="Arial" w:cs="Arial"/>
        </w:rPr>
        <w:t>r</w:t>
      </w:r>
      <w:r w:rsidRPr="00894AE8">
        <w:rPr>
          <w:rFonts w:ascii="Arial" w:hAnsi="Arial" w:cs="Arial"/>
          <w:spacing w:val="1"/>
        </w:rPr>
        <w:t>a</w:t>
      </w:r>
      <w:r w:rsidRPr="00894AE8">
        <w:rPr>
          <w:rFonts w:ascii="Arial" w:hAnsi="Arial" w:cs="Arial"/>
        </w:rPr>
        <w:t>b</w:t>
      </w:r>
      <w:r w:rsidRPr="00894AE8">
        <w:rPr>
          <w:rFonts w:ascii="Arial" w:hAnsi="Arial" w:cs="Arial"/>
          <w:spacing w:val="1"/>
        </w:rPr>
        <w:t>a</w:t>
      </w:r>
      <w:r w:rsidRPr="00894AE8">
        <w:rPr>
          <w:rFonts w:ascii="Arial" w:hAnsi="Arial" w:cs="Arial"/>
        </w:rPr>
        <w:t xml:space="preserve">d                   </w:t>
      </w:r>
    </w:p>
    <w:p w14:paraId="2E88FA15" w14:textId="77777777" w:rsidR="008A6609" w:rsidRDefault="008A6609" w:rsidP="008A6609">
      <w:pPr>
        <w:spacing w:before="6" w:line="276" w:lineRule="auto"/>
        <w:ind w:left="120"/>
        <w:rPr>
          <w:rFonts w:ascii="Arial" w:hAnsi="Arial" w:cs="Arial"/>
          <w:b/>
        </w:rPr>
      </w:pPr>
      <w:r w:rsidRPr="00894AE8">
        <w:rPr>
          <w:rFonts w:ascii="Arial" w:hAnsi="Arial" w:cs="Arial"/>
          <w:b/>
          <w:spacing w:val="-1"/>
        </w:rPr>
        <w:t xml:space="preserve">Designation: </w:t>
      </w:r>
      <w:r>
        <w:rPr>
          <w:rFonts w:ascii="Arial" w:hAnsi="Arial" w:cs="Arial"/>
          <w:spacing w:val="-1"/>
        </w:rPr>
        <w:t>Interface</w:t>
      </w:r>
      <w:r w:rsidRPr="00A47D49">
        <w:rPr>
          <w:rFonts w:ascii="Arial" w:hAnsi="Arial" w:cs="Arial"/>
        </w:rPr>
        <w:t xml:space="preserve"> </w:t>
      </w:r>
      <w:r>
        <w:rPr>
          <w:rFonts w:ascii="Arial" w:hAnsi="Arial" w:cs="Arial"/>
        </w:rPr>
        <w:t>Analyst</w:t>
      </w:r>
    </w:p>
    <w:p w14:paraId="57EEBD3C" w14:textId="77777777" w:rsidR="008A6609" w:rsidRDefault="008A6609" w:rsidP="008A6609">
      <w:pPr>
        <w:spacing w:before="6" w:line="276" w:lineRule="auto"/>
        <w:ind w:left="120"/>
        <w:rPr>
          <w:rFonts w:ascii="Arial" w:hAnsi="Arial" w:cs="Arial"/>
          <w:b/>
        </w:rPr>
      </w:pPr>
      <w:r>
        <w:rPr>
          <w:rFonts w:ascii="Arial" w:hAnsi="Arial" w:cs="Arial"/>
          <w:b/>
        </w:rPr>
        <w:t xml:space="preserve">Project: </w:t>
      </w:r>
      <w:r>
        <w:rPr>
          <w:rFonts w:ascii="Arial" w:hAnsi="Arial" w:cs="Arial"/>
        </w:rPr>
        <w:t>Reporting Services (</w:t>
      </w:r>
      <w:r w:rsidRPr="005A6819">
        <w:rPr>
          <w:rFonts w:ascii="Arial" w:hAnsi="Arial" w:cs="Arial"/>
        </w:rPr>
        <w:t>Allscripts)</w:t>
      </w:r>
    </w:p>
    <w:p w14:paraId="7CDE9D2E" w14:textId="77777777" w:rsidR="008A6609" w:rsidRDefault="008A6609" w:rsidP="008A6609">
      <w:pPr>
        <w:spacing w:before="6" w:line="276" w:lineRule="auto"/>
        <w:ind w:left="120"/>
        <w:rPr>
          <w:rFonts w:ascii="Arial" w:hAnsi="Arial" w:cs="Arial"/>
          <w:b/>
        </w:rPr>
      </w:pPr>
      <w:r>
        <w:rPr>
          <w:rFonts w:ascii="Arial" w:hAnsi="Arial" w:cs="Arial"/>
          <w:b/>
        </w:rPr>
        <w:t xml:space="preserve">Project period: </w:t>
      </w:r>
      <w:r w:rsidR="00F72C0A">
        <w:rPr>
          <w:rFonts w:ascii="Arial" w:hAnsi="Arial" w:cs="Arial"/>
        </w:rPr>
        <w:t>Nov</w:t>
      </w:r>
      <w:r>
        <w:rPr>
          <w:rFonts w:ascii="Arial" w:hAnsi="Arial" w:cs="Arial"/>
        </w:rPr>
        <w:t xml:space="preserve"> 2013</w:t>
      </w:r>
      <w:r w:rsidRPr="00A47D49">
        <w:rPr>
          <w:rFonts w:ascii="Arial" w:hAnsi="Arial" w:cs="Arial"/>
        </w:rPr>
        <w:t xml:space="preserve"> –</w:t>
      </w:r>
      <w:r w:rsidR="00F72C0A">
        <w:rPr>
          <w:rFonts w:ascii="Arial" w:hAnsi="Arial" w:cs="Arial"/>
        </w:rPr>
        <w:t xml:space="preserve"> Mar</w:t>
      </w:r>
      <w:r>
        <w:rPr>
          <w:rFonts w:ascii="Arial" w:hAnsi="Arial" w:cs="Arial"/>
        </w:rPr>
        <w:t xml:space="preserve"> 2015</w:t>
      </w:r>
    </w:p>
    <w:p w14:paraId="0340ED9E" w14:textId="77777777" w:rsidR="004C265F" w:rsidRDefault="004C265F" w:rsidP="001021DE">
      <w:pPr>
        <w:rPr>
          <w:rFonts w:ascii="Arial" w:hAnsi="Arial"/>
        </w:rPr>
      </w:pPr>
    </w:p>
    <w:p w14:paraId="6CE87C45" w14:textId="77777777" w:rsidR="00E03E10" w:rsidRDefault="00E03E10" w:rsidP="001021DE">
      <w:pPr>
        <w:rPr>
          <w:rFonts w:ascii="Arial" w:hAnsi="Arial"/>
        </w:rPr>
      </w:pPr>
    </w:p>
    <w:p w14:paraId="2DF453EA" w14:textId="77777777" w:rsidR="001129B7" w:rsidRDefault="00AE417C" w:rsidP="005A6819">
      <w:pPr>
        <w:ind w:left="120"/>
        <w:rPr>
          <w:b/>
          <w:sz w:val="23"/>
          <w:szCs w:val="23"/>
        </w:rPr>
      </w:pPr>
      <w:r>
        <w:rPr>
          <w:b/>
          <w:spacing w:val="-1"/>
          <w:sz w:val="23"/>
          <w:szCs w:val="23"/>
        </w:rPr>
        <w:t>R</w:t>
      </w:r>
      <w:r>
        <w:rPr>
          <w:b/>
          <w:sz w:val="23"/>
          <w:szCs w:val="23"/>
        </w:rPr>
        <w:t>ol</w:t>
      </w:r>
      <w:r>
        <w:rPr>
          <w:b/>
          <w:spacing w:val="1"/>
          <w:sz w:val="23"/>
          <w:szCs w:val="23"/>
        </w:rPr>
        <w:t>e</w:t>
      </w:r>
      <w:r>
        <w:rPr>
          <w:b/>
          <w:sz w:val="23"/>
          <w:szCs w:val="23"/>
        </w:rPr>
        <w:t>s</w:t>
      </w:r>
      <w:r>
        <w:rPr>
          <w:b/>
          <w:spacing w:val="-1"/>
          <w:sz w:val="23"/>
          <w:szCs w:val="23"/>
        </w:rPr>
        <w:t xml:space="preserve"> </w:t>
      </w:r>
      <w:r>
        <w:rPr>
          <w:b/>
          <w:sz w:val="23"/>
          <w:szCs w:val="23"/>
        </w:rPr>
        <w:t>a</w:t>
      </w:r>
      <w:r>
        <w:rPr>
          <w:b/>
          <w:spacing w:val="-1"/>
          <w:sz w:val="23"/>
          <w:szCs w:val="23"/>
        </w:rPr>
        <w:t>n</w:t>
      </w:r>
      <w:r>
        <w:rPr>
          <w:b/>
          <w:sz w:val="23"/>
          <w:szCs w:val="23"/>
        </w:rPr>
        <w:t>d</w:t>
      </w:r>
      <w:r>
        <w:rPr>
          <w:b/>
          <w:spacing w:val="-1"/>
          <w:sz w:val="23"/>
          <w:szCs w:val="23"/>
        </w:rPr>
        <w:t xml:space="preserve"> R</w:t>
      </w:r>
      <w:r>
        <w:rPr>
          <w:b/>
          <w:spacing w:val="1"/>
          <w:sz w:val="23"/>
          <w:szCs w:val="23"/>
        </w:rPr>
        <w:t>e</w:t>
      </w:r>
      <w:r>
        <w:rPr>
          <w:b/>
          <w:spacing w:val="-1"/>
          <w:sz w:val="23"/>
          <w:szCs w:val="23"/>
        </w:rPr>
        <w:t>sp</w:t>
      </w:r>
      <w:r>
        <w:rPr>
          <w:b/>
          <w:sz w:val="23"/>
          <w:szCs w:val="23"/>
        </w:rPr>
        <w:t>o</w:t>
      </w:r>
      <w:r>
        <w:rPr>
          <w:b/>
          <w:spacing w:val="-1"/>
          <w:sz w:val="23"/>
          <w:szCs w:val="23"/>
        </w:rPr>
        <w:t>ns</w:t>
      </w:r>
      <w:r>
        <w:rPr>
          <w:b/>
          <w:sz w:val="23"/>
          <w:szCs w:val="23"/>
        </w:rPr>
        <w:t>i</w:t>
      </w:r>
      <w:r>
        <w:rPr>
          <w:b/>
          <w:spacing w:val="-1"/>
          <w:sz w:val="23"/>
          <w:szCs w:val="23"/>
        </w:rPr>
        <w:t>b</w:t>
      </w:r>
      <w:r>
        <w:rPr>
          <w:b/>
          <w:sz w:val="23"/>
          <w:szCs w:val="23"/>
        </w:rPr>
        <w:t>ilit</w:t>
      </w:r>
      <w:r>
        <w:rPr>
          <w:b/>
          <w:spacing w:val="-2"/>
          <w:sz w:val="23"/>
          <w:szCs w:val="23"/>
        </w:rPr>
        <w:t>i</w:t>
      </w:r>
      <w:r>
        <w:rPr>
          <w:b/>
          <w:spacing w:val="1"/>
          <w:sz w:val="23"/>
          <w:szCs w:val="23"/>
        </w:rPr>
        <w:t>e</w:t>
      </w:r>
      <w:r>
        <w:rPr>
          <w:b/>
          <w:sz w:val="23"/>
          <w:szCs w:val="23"/>
        </w:rPr>
        <w:t>s</w:t>
      </w:r>
    </w:p>
    <w:p w14:paraId="1143F155" w14:textId="77777777" w:rsidR="005A6819" w:rsidRPr="005A6819" w:rsidRDefault="005A6819" w:rsidP="008A6609">
      <w:pPr>
        <w:spacing w:line="276" w:lineRule="auto"/>
        <w:ind w:left="120"/>
        <w:rPr>
          <w:b/>
          <w:sz w:val="23"/>
          <w:szCs w:val="23"/>
        </w:rPr>
      </w:pPr>
    </w:p>
    <w:p w14:paraId="768DFBA1" w14:textId="77777777" w:rsidR="00175E09" w:rsidRPr="001C0086" w:rsidRDefault="00AE417C" w:rsidP="001C0086">
      <w:pPr>
        <w:numPr>
          <w:ilvl w:val="0"/>
          <w:numId w:val="6"/>
        </w:numPr>
        <w:shd w:val="clear" w:color="auto" w:fill="FFFFFF"/>
        <w:spacing w:line="276" w:lineRule="auto"/>
        <w:ind w:right="450"/>
        <w:rPr>
          <w:rFonts w:ascii="Arial" w:hAnsi="Arial" w:cs="Arial"/>
        </w:rPr>
      </w:pPr>
      <w:r>
        <w:rPr>
          <w:rFonts w:ascii="Arial" w:hAnsi="Arial" w:cs="Arial"/>
        </w:rPr>
        <w:t>Building Data Integration and Workflow Solutions and Extract, Transform and Load (ETL) solutions for data warehousing using SQL Server Integration Service (</w:t>
      </w:r>
      <w:r w:rsidRPr="005A6819">
        <w:rPr>
          <w:rFonts w:ascii="Arial" w:hAnsi="Arial" w:cs="Arial"/>
        </w:rPr>
        <w:t>SSIS</w:t>
      </w:r>
      <w:r>
        <w:rPr>
          <w:rFonts w:ascii="Arial" w:hAnsi="Arial" w:cs="Arial"/>
        </w:rPr>
        <w:t>).</w:t>
      </w:r>
    </w:p>
    <w:p w14:paraId="3FFB40B5" w14:textId="77777777" w:rsidR="004631C6" w:rsidRPr="00175E09" w:rsidRDefault="00A00A88" w:rsidP="00175E09">
      <w:pPr>
        <w:numPr>
          <w:ilvl w:val="0"/>
          <w:numId w:val="6"/>
        </w:numPr>
        <w:shd w:val="clear" w:color="auto" w:fill="FFFFFF"/>
        <w:spacing w:line="276" w:lineRule="auto"/>
        <w:ind w:right="450"/>
        <w:rPr>
          <w:rFonts w:cs="Arial"/>
          <w:sz w:val="22"/>
        </w:rPr>
      </w:pPr>
      <w:r w:rsidRPr="004337DF">
        <w:rPr>
          <w:rFonts w:ascii="Arial" w:hAnsi="Arial"/>
          <w:b/>
          <w:color w:val="404040" w:themeColor="text1" w:themeTint="BF"/>
        </w:rPr>
        <w:t>Developing and modifying the e</w:t>
      </w:r>
      <w:r w:rsidR="0078393D" w:rsidRPr="004337DF">
        <w:rPr>
          <w:rFonts w:ascii="Arial" w:hAnsi="Arial"/>
          <w:b/>
          <w:color w:val="404040" w:themeColor="text1" w:themeTint="BF"/>
        </w:rPr>
        <w:t>xisting</w:t>
      </w:r>
      <w:r w:rsidR="0078393D" w:rsidRPr="0078393D">
        <w:rPr>
          <w:rFonts w:ascii="Arial" w:hAnsi="Arial" w:cs="Arial"/>
        </w:rPr>
        <w:t xml:space="preserve"> </w:t>
      </w:r>
      <w:r w:rsidR="0078393D" w:rsidRPr="00A00A88">
        <w:rPr>
          <w:rFonts w:ascii="Arial" w:hAnsi="Arial"/>
          <w:b/>
          <w:color w:val="404040" w:themeColor="text1" w:themeTint="BF"/>
        </w:rPr>
        <w:t>Stored Procedure</w:t>
      </w:r>
      <w:r w:rsidRPr="00A00A88">
        <w:rPr>
          <w:rFonts w:ascii="Arial" w:hAnsi="Arial"/>
          <w:b/>
          <w:color w:val="404040" w:themeColor="text1" w:themeTint="BF"/>
        </w:rPr>
        <w:t>s</w:t>
      </w:r>
      <w:r w:rsidR="0078393D" w:rsidRPr="0078393D">
        <w:rPr>
          <w:rFonts w:ascii="Arial" w:hAnsi="Arial" w:cs="Arial"/>
        </w:rPr>
        <w:t xml:space="preserve"> as per the Business requirement.</w:t>
      </w:r>
    </w:p>
    <w:p w14:paraId="24EE24EA" w14:textId="77777777" w:rsidR="001C6DF6" w:rsidRDefault="00AE417C" w:rsidP="00164D68">
      <w:pPr>
        <w:numPr>
          <w:ilvl w:val="0"/>
          <w:numId w:val="6"/>
        </w:numPr>
        <w:shd w:val="clear" w:color="auto" w:fill="FFFFFF"/>
        <w:spacing w:line="276" w:lineRule="auto"/>
        <w:ind w:right="450"/>
        <w:rPr>
          <w:rFonts w:ascii="Arial" w:hAnsi="Arial" w:cs="Arial"/>
        </w:rPr>
      </w:pPr>
      <w:r>
        <w:rPr>
          <w:rFonts w:ascii="Arial" w:hAnsi="Arial" w:cs="Arial"/>
        </w:rPr>
        <w:t xml:space="preserve">Created </w:t>
      </w:r>
      <w:r w:rsidRPr="00A00A88">
        <w:rPr>
          <w:rFonts w:ascii="Arial" w:hAnsi="Arial"/>
          <w:b/>
          <w:color w:val="404040" w:themeColor="text1" w:themeTint="BF"/>
        </w:rPr>
        <w:t>Stored Procedures, Triggers, Cursors, Tables and other SQL Joins</w:t>
      </w:r>
      <w:r>
        <w:rPr>
          <w:rFonts w:ascii="Arial" w:hAnsi="Arial" w:cs="Arial"/>
        </w:rPr>
        <w:t xml:space="preserve"> for Applications by using T-SQL in SQL Server 2012.</w:t>
      </w:r>
    </w:p>
    <w:p w14:paraId="5F0AF195" w14:textId="77777777" w:rsidR="00466A60" w:rsidRPr="00466A60" w:rsidRDefault="00466A60" w:rsidP="00466A60">
      <w:pPr>
        <w:numPr>
          <w:ilvl w:val="0"/>
          <w:numId w:val="6"/>
        </w:numPr>
        <w:shd w:val="clear" w:color="auto" w:fill="FFFFFF"/>
        <w:spacing w:line="276" w:lineRule="auto"/>
        <w:ind w:right="450"/>
        <w:rPr>
          <w:rFonts w:ascii="Arial" w:hAnsi="Arial" w:cs="Arial"/>
        </w:rPr>
      </w:pPr>
      <w:r w:rsidRPr="005A6819">
        <w:rPr>
          <w:rFonts w:ascii="Arial" w:hAnsi="Arial" w:cs="Arial"/>
        </w:rPr>
        <w:t xml:space="preserve">Created SSIS Packages using </w:t>
      </w:r>
      <w:r w:rsidRPr="00A00A88">
        <w:rPr>
          <w:rFonts w:ascii="Arial" w:hAnsi="Arial"/>
          <w:b/>
          <w:color w:val="404040" w:themeColor="text1" w:themeTint="BF"/>
        </w:rPr>
        <w:t xml:space="preserve">Pivot Transformation, Fuzzy Lookup, Derived Columns, Condition Split, Term </w:t>
      </w:r>
      <w:r w:rsidR="00A00A88">
        <w:rPr>
          <w:rFonts w:ascii="Arial" w:hAnsi="Arial"/>
          <w:b/>
          <w:color w:val="404040" w:themeColor="text1" w:themeTint="BF"/>
        </w:rPr>
        <w:t>E</w:t>
      </w:r>
      <w:r w:rsidRPr="00A00A88">
        <w:rPr>
          <w:rFonts w:ascii="Arial" w:hAnsi="Arial"/>
          <w:b/>
          <w:color w:val="404040" w:themeColor="text1" w:themeTint="BF"/>
        </w:rPr>
        <w:t>xtractio</w:t>
      </w:r>
      <w:r w:rsidR="00A00A88">
        <w:rPr>
          <w:rFonts w:ascii="Arial" w:hAnsi="Arial"/>
          <w:b/>
          <w:color w:val="404040" w:themeColor="text1" w:themeTint="BF"/>
        </w:rPr>
        <w:t xml:space="preserve">n, Aggregate, Execute SQL Task </w:t>
      </w:r>
      <w:r w:rsidRPr="005A6819">
        <w:rPr>
          <w:rFonts w:ascii="Arial" w:hAnsi="Arial" w:cs="Arial"/>
        </w:rPr>
        <w:t>etc. to generate underlying data for the reports and to export cleaned data from Excel Spreadsheets, Text file, MS Access and CSV files to data warehouse.</w:t>
      </w:r>
    </w:p>
    <w:p w14:paraId="41E2D365" w14:textId="77777777" w:rsidR="008A6609" w:rsidRPr="003A6DFF" w:rsidRDefault="004337DF" w:rsidP="003A6DFF">
      <w:pPr>
        <w:numPr>
          <w:ilvl w:val="0"/>
          <w:numId w:val="6"/>
        </w:numPr>
        <w:shd w:val="clear" w:color="auto" w:fill="FFFFFF"/>
        <w:spacing w:line="276" w:lineRule="auto"/>
        <w:ind w:right="450"/>
        <w:rPr>
          <w:rFonts w:ascii="Arial" w:hAnsi="Arial" w:cs="Arial"/>
        </w:rPr>
      </w:pPr>
      <w:r>
        <w:rPr>
          <w:rFonts w:ascii="Arial" w:hAnsi="Arial" w:cs="Arial"/>
        </w:rPr>
        <w:t xml:space="preserve">Created various customized on-demand </w:t>
      </w:r>
      <w:r w:rsidR="00AE417C" w:rsidRPr="005A6819">
        <w:rPr>
          <w:rFonts w:ascii="Arial" w:hAnsi="Arial" w:cs="Arial"/>
        </w:rPr>
        <w:t>reports</w:t>
      </w:r>
      <w:r>
        <w:rPr>
          <w:rFonts w:ascii="Arial" w:hAnsi="Arial" w:cs="Arial"/>
        </w:rPr>
        <w:t xml:space="preserve"> as per requirements using </w:t>
      </w:r>
      <w:r w:rsidRPr="004337DF">
        <w:rPr>
          <w:rFonts w:ascii="Arial" w:hAnsi="Arial"/>
          <w:b/>
          <w:color w:val="404040" w:themeColor="text1" w:themeTint="BF"/>
        </w:rPr>
        <w:t>Parameterized r</w:t>
      </w:r>
      <w:r w:rsidR="00AE417C" w:rsidRPr="004337DF">
        <w:rPr>
          <w:rFonts w:ascii="Arial" w:hAnsi="Arial"/>
          <w:b/>
          <w:color w:val="404040" w:themeColor="text1" w:themeTint="BF"/>
        </w:rPr>
        <w:t>eports,</w:t>
      </w:r>
      <w:r w:rsidRPr="004337DF">
        <w:rPr>
          <w:rFonts w:ascii="Arial" w:hAnsi="Arial"/>
          <w:b/>
          <w:color w:val="404040" w:themeColor="text1" w:themeTint="BF"/>
        </w:rPr>
        <w:t xml:space="preserve"> Linked r</w:t>
      </w:r>
      <w:r w:rsidR="00AE417C" w:rsidRPr="004337DF">
        <w:rPr>
          <w:rFonts w:ascii="Arial" w:hAnsi="Arial"/>
          <w:b/>
          <w:color w:val="404040" w:themeColor="text1" w:themeTint="BF"/>
        </w:rPr>
        <w:t>eport</w:t>
      </w:r>
      <w:r w:rsidRPr="004337DF">
        <w:rPr>
          <w:rFonts w:ascii="Arial" w:hAnsi="Arial"/>
          <w:b/>
          <w:color w:val="404040" w:themeColor="text1" w:themeTint="BF"/>
        </w:rPr>
        <w:t>s, Snapshot reports, Cached</w:t>
      </w:r>
      <w:r w:rsidR="00AE417C" w:rsidRPr="004337DF">
        <w:rPr>
          <w:rFonts w:ascii="Arial" w:hAnsi="Arial"/>
          <w:b/>
          <w:color w:val="404040" w:themeColor="text1" w:themeTint="BF"/>
        </w:rPr>
        <w:t xml:space="preserve"> </w:t>
      </w:r>
      <w:r w:rsidRPr="004337DF">
        <w:rPr>
          <w:rFonts w:ascii="Arial" w:hAnsi="Arial"/>
          <w:b/>
          <w:color w:val="404040" w:themeColor="text1" w:themeTint="BF"/>
        </w:rPr>
        <w:t xml:space="preserve">reports, Ad-hoc </w:t>
      </w:r>
      <w:r w:rsidR="00AE417C" w:rsidRPr="004337DF">
        <w:rPr>
          <w:rFonts w:ascii="Arial" w:hAnsi="Arial"/>
          <w:b/>
          <w:color w:val="404040" w:themeColor="text1" w:themeTint="BF"/>
        </w:rPr>
        <w:t>report</w:t>
      </w:r>
      <w:r w:rsidRPr="004337DF">
        <w:rPr>
          <w:rFonts w:ascii="Arial" w:hAnsi="Arial"/>
          <w:b/>
          <w:color w:val="404040" w:themeColor="text1" w:themeTint="BF"/>
        </w:rPr>
        <w:t>s Click-through and Drill-through reports, and Sub-reports.</w:t>
      </w:r>
    </w:p>
    <w:p w14:paraId="35D4A39B" w14:textId="77777777" w:rsidR="008A6609" w:rsidRDefault="008A6609" w:rsidP="003A6DFF">
      <w:pPr>
        <w:spacing w:before="18"/>
        <w:rPr>
          <w:rFonts w:ascii="Symbol" w:eastAsia="Symbol" w:hAnsi="Symbol" w:cs="Symbol"/>
          <w:sz w:val="23"/>
          <w:szCs w:val="23"/>
        </w:rPr>
      </w:pPr>
    </w:p>
    <w:p w14:paraId="399549F3" w14:textId="77777777" w:rsidR="008A6609" w:rsidRDefault="008A6609" w:rsidP="008A6609">
      <w:pPr>
        <w:spacing w:line="280" w:lineRule="exact"/>
        <w:ind w:left="100"/>
        <w:rPr>
          <w:sz w:val="27"/>
          <w:szCs w:val="27"/>
        </w:rPr>
      </w:pPr>
      <w:r>
        <w:rPr>
          <w:color w:val="1F3863"/>
          <w:sz w:val="27"/>
          <w:szCs w:val="27"/>
        </w:rPr>
        <w:t>■</w:t>
      </w:r>
      <w:r>
        <w:rPr>
          <w:color w:val="1F3863"/>
          <w:spacing w:val="9"/>
          <w:sz w:val="27"/>
          <w:szCs w:val="27"/>
        </w:rPr>
        <w:t xml:space="preserve"> </w:t>
      </w:r>
      <w:r>
        <w:rPr>
          <w:b/>
          <w:color w:val="1F3863"/>
          <w:spacing w:val="-1"/>
          <w:sz w:val="27"/>
          <w:szCs w:val="27"/>
        </w:rPr>
        <w:t>E</w:t>
      </w:r>
      <w:r>
        <w:rPr>
          <w:b/>
          <w:color w:val="1F3863"/>
          <w:sz w:val="27"/>
          <w:szCs w:val="27"/>
        </w:rPr>
        <w:t>d</w:t>
      </w:r>
      <w:r>
        <w:rPr>
          <w:b/>
          <w:color w:val="1F3863"/>
          <w:spacing w:val="1"/>
          <w:sz w:val="27"/>
          <w:szCs w:val="27"/>
        </w:rPr>
        <w:t>u</w:t>
      </w:r>
      <w:r>
        <w:rPr>
          <w:b/>
          <w:color w:val="1F3863"/>
          <w:spacing w:val="-3"/>
          <w:sz w:val="27"/>
          <w:szCs w:val="27"/>
        </w:rPr>
        <w:t>c</w:t>
      </w:r>
      <w:r>
        <w:rPr>
          <w:b/>
          <w:color w:val="1F3863"/>
          <w:spacing w:val="1"/>
          <w:sz w:val="27"/>
          <w:szCs w:val="27"/>
        </w:rPr>
        <w:t>at</w:t>
      </w:r>
      <w:r>
        <w:rPr>
          <w:b/>
          <w:color w:val="1F3863"/>
          <w:spacing w:val="-4"/>
          <w:sz w:val="27"/>
          <w:szCs w:val="27"/>
        </w:rPr>
        <w:t>i</w:t>
      </w:r>
      <w:r>
        <w:rPr>
          <w:b/>
          <w:color w:val="1F3863"/>
          <w:spacing w:val="1"/>
          <w:sz w:val="27"/>
          <w:szCs w:val="27"/>
        </w:rPr>
        <w:t>o</w:t>
      </w:r>
      <w:r>
        <w:rPr>
          <w:b/>
          <w:color w:val="1F3863"/>
          <w:sz w:val="27"/>
          <w:szCs w:val="27"/>
        </w:rPr>
        <w:t>n</w:t>
      </w:r>
      <w:r>
        <w:rPr>
          <w:b/>
          <w:color w:val="1F3863"/>
          <w:spacing w:val="-2"/>
          <w:sz w:val="27"/>
          <w:szCs w:val="27"/>
        </w:rPr>
        <w:t xml:space="preserve"> </w:t>
      </w:r>
      <w:r>
        <w:rPr>
          <w:b/>
          <w:color w:val="1F3863"/>
          <w:spacing w:val="1"/>
          <w:sz w:val="27"/>
          <w:szCs w:val="27"/>
        </w:rPr>
        <w:t>a</w:t>
      </w:r>
      <w:r>
        <w:rPr>
          <w:b/>
          <w:color w:val="1F3863"/>
          <w:spacing w:val="-2"/>
          <w:sz w:val="27"/>
          <w:szCs w:val="27"/>
        </w:rPr>
        <w:t>n</w:t>
      </w:r>
      <w:r>
        <w:rPr>
          <w:b/>
          <w:color w:val="1F3863"/>
          <w:sz w:val="27"/>
          <w:szCs w:val="27"/>
        </w:rPr>
        <w:t>d Q</w:t>
      </w:r>
      <w:r>
        <w:rPr>
          <w:b/>
          <w:color w:val="1F3863"/>
          <w:spacing w:val="-2"/>
          <w:sz w:val="27"/>
          <w:szCs w:val="27"/>
        </w:rPr>
        <w:t>u</w:t>
      </w:r>
      <w:r>
        <w:rPr>
          <w:b/>
          <w:color w:val="1F3863"/>
          <w:spacing w:val="1"/>
          <w:sz w:val="27"/>
          <w:szCs w:val="27"/>
        </w:rPr>
        <w:t>a</w:t>
      </w:r>
      <w:r>
        <w:rPr>
          <w:b/>
          <w:color w:val="1F3863"/>
          <w:spacing w:val="-1"/>
          <w:sz w:val="27"/>
          <w:szCs w:val="27"/>
        </w:rPr>
        <w:t>l</w:t>
      </w:r>
      <w:r>
        <w:rPr>
          <w:b/>
          <w:color w:val="1F3863"/>
          <w:spacing w:val="-4"/>
          <w:sz w:val="27"/>
          <w:szCs w:val="27"/>
        </w:rPr>
        <w:t>i</w:t>
      </w:r>
      <w:r>
        <w:rPr>
          <w:b/>
          <w:color w:val="1F3863"/>
          <w:spacing w:val="1"/>
          <w:sz w:val="27"/>
          <w:szCs w:val="27"/>
        </w:rPr>
        <w:t>f</w:t>
      </w:r>
      <w:r>
        <w:rPr>
          <w:b/>
          <w:color w:val="1F3863"/>
          <w:spacing w:val="-1"/>
          <w:sz w:val="27"/>
          <w:szCs w:val="27"/>
        </w:rPr>
        <w:t>i</w:t>
      </w:r>
      <w:r>
        <w:rPr>
          <w:b/>
          <w:color w:val="1F3863"/>
          <w:sz w:val="27"/>
          <w:szCs w:val="27"/>
        </w:rPr>
        <w:t>c</w:t>
      </w:r>
      <w:r>
        <w:rPr>
          <w:b/>
          <w:color w:val="1F3863"/>
          <w:spacing w:val="-2"/>
          <w:sz w:val="27"/>
          <w:szCs w:val="27"/>
        </w:rPr>
        <w:t>a</w:t>
      </w:r>
      <w:r>
        <w:rPr>
          <w:b/>
          <w:color w:val="1F3863"/>
          <w:spacing w:val="1"/>
          <w:sz w:val="27"/>
          <w:szCs w:val="27"/>
        </w:rPr>
        <w:t>t</w:t>
      </w:r>
      <w:r>
        <w:rPr>
          <w:b/>
          <w:color w:val="1F3863"/>
          <w:spacing w:val="-1"/>
          <w:sz w:val="27"/>
          <w:szCs w:val="27"/>
        </w:rPr>
        <w:t>io</w:t>
      </w:r>
      <w:r>
        <w:rPr>
          <w:b/>
          <w:color w:val="1F3863"/>
          <w:sz w:val="27"/>
          <w:szCs w:val="27"/>
        </w:rPr>
        <w:t>ns</w:t>
      </w:r>
    </w:p>
    <w:p w14:paraId="2F42C48C" w14:textId="77777777" w:rsidR="008A6609" w:rsidRDefault="008A6609" w:rsidP="008A6609">
      <w:pPr>
        <w:spacing w:before="8" w:line="100" w:lineRule="exact"/>
        <w:rPr>
          <w:sz w:val="10"/>
          <w:szCs w:val="10"/>
        </w:rPr>
      </w:pPr>
    </w:p>
    <w:p w14:paraId="2F7AFD76" w14:textId="77777777" w:rsidR="008A6609" w:rsidRDefault="008A6609" w:rsidP="008A6609">
      <w:pPr>
        <w:spacing w:line="200" w:lineRule="exact"/>
      </w:pPr>
    </w:p>
    <w:p w14:paraId="1C5A601A" w14:textId="77777777" w:rsidR="008740BC" w:rsidRDefault="008A6609">
      <w:pPr>
        <w:spacing w:line="276" w:lineRule="auto"/>
        <w:ind w:left="100" w:right="329"/>
        <w:rPr>
          <w:rFonts w:ascii="Arial" w:hAnsi="Arial" w:cs="Arial"/>
        </w:rPr>
      </w:pPr>
      <w:r w:rsidRPr="008A6609">
        <w:rPr>
          <w:rFonts w:ascii="Arial" w:hAnsi="Arial" w:cs="Arial"/>
          <w:b/>
        </w:rPr>
        <w:t>Ba</w:t>
      </w:r>
      <w:r w:rsidRPr="008A6609">
        <w:rPr>
          <w:rFonts w:ascii="Arial" w:hAnsi="Arial" w:cs="Arial"/>
          <w:b/>
          <w:spacing w:val="1"/>
        </w:rPr>
        <w:t>c</w:t>
      </w:r>
      <w:r w:rsidRPr="008A6609">
        <w:rPr>
          <w:rFonts w:ascii="Arial" w:hAnsi="Arial" w:cs="Arial"/>
          <w:b/>
          <w:spacing w:val="-1"/>
        </w:rPr>
        <w:t>h</w:t>
      </w:r>
      <w:r w:rsidRPr="008A6609">
        <w:rPr>
          <w:rFonts w:ascii="Arial" w:hAnsi="Arial" w:cs="Arial"/>
          <w:b/>
          <w:spacing w:val="1"/>
        </w:rPr>
        <w:t>e</w:t>
      </w:r>
      <w:r w:rsidRPr="008A6609">
        <w:rPr>
          <w:rFonts w:ascii="Arial" w:hAnsi="Arial" w:cs="Arial"/>
          <w:b/>
        </w:rPr>
        <w:t>l</w:t>
      </w:r>
      <w:r w:rsidRPr="008A6609">
        <w:rPr>
          <w:rFonts w:ascii="Arial" w:hAnsi="Arial" w:cs="Arial"/>
          <w:b/>
          <w:spacing w:val="-2"/>
        </w:rPr>
        <w:t>o</w:t>
      </w:r>
      <w:r w:rsidRPr="008A6609">
        <w:rPr>
          <w:rFonts w:ascii="Arial" w:hAnsi="Arial" w:cs="Arial"/>
          <w:b/>
          <w:spacing w:val="1"/>
        </w:rPr>
        <w:t>r</w:t>
      </w:r>
      <w:r w:rsidRPr="008A6609">
        <w:rPr>
          <w:rFonts w:ascii="Arial" w:hAnsi="Arial" w:cs="Arial"/>
          <w:b/>
        </w:rPr>
        <w:t>'s</w:t>
      </w:r>
      <w:r w:rsidRPr="008A6609">
        <w:rPr>
          <w:rFonts w:ascii="Arial" w:hAnsi="Arial" w:cs="Arial"/>
          <w:b/>
          <w:spacing w:val="-1"/>
        </w:rPr>
        <w:t xml:space="preserve"> D</w:t>
      </w:r>
      <w:r w:rsidRPr="008A6609">
        <w:rPr>
          <w:rFonts w:ascii="Arial" w:hAnsi="Arial" w:cs="Arial"/>
          <w:b/>
          <w:spacing w:val="1"/>
        </w:rPr>
        <w:t>e</w:t>
      </w:r>
      <w:r w:rsidRPr="008A6609">
        <w:rPr>
          <w:rFonts w:ascii="Arial" w:hAnsi="Arial" w:cs="Arial"/>
          <w:b/>
          <w:spacing w:val="-2"/>
        </w:rPr>
        <w:t>g</w:t>
      </w:r>
      <w:r w:rsidRPr="008A6609">
        <w:rPr>
          <w:rFonts w:ascii="Arial" w:hAnsi="Arial" w:cs="Arial"/>
          <w:b/>
          <w:spacing w:val="1"/>
        </w:rPr>
        <w:t>r</w:t>
      </w:r>
      <w:r w:rsidRPr="008A6609">
        <w:rPr>
          <w:rFonts w:ascii="Arial" w:hAnsi="Arial" w:cs="Arial"/>
          <w:b/>
          <w:spacing w:val="-1"/>
        </w:rPr>
        <w:t>e</w:t>
      </w:r>
      <w:r w:rsidRPr="008A6609">
        <w:rPr>
          <w:rFonts w:ascii="Arial" w:hAnsi="Arial" w:cs="Arial"/>
          <w:b/>
        </w:rPr>
        <w:t>e</w:t>
      </w:r>
      <w:r w:rsidRPr="008A6609">
        <w:rPr>
          <w:rFonts w:ascii="Arial" w:hAnsi="Arial" w:cs="Arial"/>
          <w:b/>
          <w:spacing w:val="1"/>
        </w:rPr>
        <w:t xml:space="preserve"> </w:t>
      </w:r>
      <w:r w:rsidRPr="008A6609">
        <w:rPr>
          <w:rFonts w:ascii="Arial" w:hAnsi="Arial" w:cs="Arial"/>
          <w:b/>
        </w:rPr>
        <w:t>in</w:t>
      </w:r>
      <w:r w:rsidRPr="008A6609">
        <w:rPr>
          <w:rFonts w:ascii="Arial" w:hAnsi="Arial" w:cs="Arial"/>
          <w:b/>
          <w:spacing w:val="-1"/>
        </w:rPr>
        <w:t xml:space="preserve"> C</w:t>
      </w:r>
      <w:r w:rsidRPr="008A6609">
        <w:rPr>
          <w:rFonts w:ascii="Arial" w:hAnsi="Arial" w:cs="Arial"/>
          <w:b/>
          <w:spacing w:val="-2"/>
        </w:rPr>
        <w:t>o</w:t>
      </w:r>
      <w:r w:rsidRPr="008A6609">
        <w:rPr>
          <w:rFonts w:ascii="Arial" w:hAnsi="Arial" w:cs="Arial"/>
          <w:b/>
        </w:rPr>
        <w:t>m</w:t>
      </w:r>
      <w:r w:rsidRPr="008A6609">
        <w:rPr>
          <w:rFonts w:ascii="Arial" w:hAnsi="Arial" w:cs="Arial"/>
          <w:b/>
          <w:spacing w:val="-2"/>
        </w:rPr>
        <w:t>m</w:t>
      </w:r>
      <w:r w:rsidRPr="008A6609">
        <w:rPr>
          <w:rFonts w:ascii="Arial" w:hAnsi="Arial" w:cs="Arial"/>
          <w:b/>
          <w:spacing w:val="1"/>
        </w:rPr>
        <w:t>erc</w:t>
      </w:r>
      <w:r w:rsidRPr="008A6609">
        <w:rPr>
          <w:rFonts w:ascii="Arial" w:hAnsi="Arial" w:cs="Arial"/>
          <w:b/>
        </w:rPr>
        <w:t>e</w:t>
      </w:r>
      <w:r w:rsidRPr="008A6609">
        <w:rPr>
          <w:rFonts w:ascii="Arial" w:hAnsi="Arial" w:cs="Arial"/>
          <w:b/>
          <w:spacing w:val="-2"/>
        </w:rPr>
        <w:t xml:space="preserve"> </w:t>
      </w:r>
      <w:r w:rsidRPr="008A6609">
        <w:rPr>
          <w:rFonts w:ascii="Arial" w:hAnsi="Arial" w:cs="Arial"/>
          <w:b/>
          <w:spacing w:val="1"/>
        </w:rPr>
        <w:t>w</w:t>
      </w:r>
      <w:r w:rsidRPr="008A6609">
        <w:rPr>
          <w:rFonts w:ascii="Arial" w:hAnsi="Arial" w:cs="Arial"/>
          <w:b/>
        </w:rPr>
        <w:t>ith</w:t>
      </w:r>
      <w:r w:rsidRPr="008A6609">
        <w:rPr>
          <w:rFonts w:ascii="Arial" w:hAnsi="Arial" w:cs="Arial"/>
          <w:b/>
          <w:spacing w:val="-1"/>
        </w:rPr>
        <w:t xml:space="preserve"> C</w:t>
      </w:r>
      <w:r w:rsidRPr="008A6609">
        <w:rPr>
          <w:rFonts w:ascii="Arial" w:hAnsi="Arial" w:cs="Arial"/>
          <w:b/>
        </w:rPr>
        <w:t>o</w:t>
      </w:r>
      <w:r w:rsidRPr="008A6609">
        <w:rPr>
          <w:rFonts w:ascii="Arial" w:hAnsi="Arial" w:cs="Arial"/>
          <w:b/>
          <w:spacing w:val="-2"/>
        </w:rPr>
        <w:t>m</w:t>
      </w:r>
      <w:r w:rsidRPr="008A6609">
        <w:rPr>
          <w:rFonts w:ascii="Arial" w:hAnsi="Arial" w:cs="Arial"/>
          <w:b/>
          <w:spacing w:val="-1"/>
        </w:rPr>
        <w:t>pu</w:t>
      </w:r>
      <w:r w:rsidRPr="008A6609">
        <w:rPr>
          <w:rFonts w:ascii="Arial" w:hAnsi="Arial" w:cs="Arial"/>
          <w:b/>
        </w:rPr>
        <w:t>t</w:t>
      </w:r>
      <w:r w:rsidRPr="008A6609">
        <w:rPr>
          <w:rFonts w:ascii="Arial" w:hAnsi="Arial" w:cs="Arial"/>
          <w:b/>
          <w:spacing w:val="1"/>
        </w:rPr>
        <w:t>er</w:t>
      </w:r>
      <w:r w:rsidRPr="008A6609">
        <w:rPr>
          <w:rFonts w:ascii="Arial" w:hAnsi="Arial" w:cs="Arial"/>
          <w:b/>
          <w:spacing w:val="-1"/>
        </w:rPr>
        <w:t>s</w:t>
      </w:r>
      <w:r w:rsidRPr="008A6609">
        <w:rPr>
          <w:rFonts w:ascii="Arial" w:hAnsi="Arial" w:cs="Arial"/>
          <w:b/>
        </w:rPr>
        <w:t>,</w:t>
      </w:r>
      <w:r w:rsidRPr="008A6609">
        <w:rPr>
          <w:rFonts w:ascii="Arial" w:hAnsi="Arial" w:cs="Arial"/>
          <w:b/>
          <w:spacing w:val="5"/>
        </w:rPr>
        <w:t xml:space="preserve"> </w:t>
      </w:r>
      <w:r w:rsidRPr="008A6609">
        <w:rPr>
          <w:rFonts w:ascii="Arial" w:hAnsi="Arial" w:cs="Arial"/>
        </w:rPr>
        <w:t xml:space="preserve">2003 </w:t>
      </w:r>
      <w:r w:rsidRPr="008A6609">
        <w:rPr>
          <w:rFonts w:ascii="Arial" w:hAnsi="Arial" w:cs="Arial"/>
          <w:spacing w:val="-2"/>
        </w:rPr>
        <w:t>f</w:t>
      </w:r>
      <w:r w:rsidRPr="008A6609">
        <w:rPr>
          <w:rFonts w:ascii="Arial" w:hAnsi="Arial" w:cs="Arial"/>
        </w:rPr>
        <w:t xml:space="preserve">rom </w:t>
      </w:r>
      <w:r w:rsidRPr="00B50F50">
        <w:rPr>
          <w:rFonts w:ascii="Arial" w:hAnsi="Arial" w:cs="Arial"/>
          <w:b/>
          <w:spacing w:val="-1"/>
        </w:rPr>
        <w:t>Os</w:t>
      </w:r>
      <w:r w:rsidRPr="00B50F50">
        <w:rPr>
          <w:rFonts w:ascii="Arial" w:hAnsi="Arial" w:cs="Arial"/>
          <w:b/>
        </w:rPr>
        <w:t>m</w:t>
      </w:r>
      <w:r w:rsidRPr="00B50F50">
        <w:rPr>
          <w:rFonts w:ascii="Arial" w:hAnsi="Arial" w:cs="Arial"/>
          <w:b/>
          <w:spacing w:val="1"/>
        </w:rPr>
        <w:t>a</w:t>
      </w:r>
      <w:r w:rsidRPr="00B50F50">
        <w:rPr>
          <w:rFonts w:ascii="Arial" w:hAnsi="Arial" w:cs="Arial"/>
          <w:b/>
        </w:rPr>
        <w:t>n</w:t>
      </w:r>
      <w:r w:rsidRPr="00B50F50">
        <w:rPr>
          <w:rFonts w:ascii="Arial" w:hAnsi="Arial" w:cs="Arial"/>
          <w:b/>
          <w:spacing w:val="-2"/>
        </w:rPr>
        <w:t>i</w:t>
      </w:r>
      <w:r w:rsidRPr="00B50F50">
        <w:rPr>
          <w:rFonts w:ascii="Arial" w:hAnsi="Arial" w:cs="Arial"/>
          <w:b/>
        </w:rPr>
        <w:t>a</w:t>
      </w:r>
      <w:r w:rsidRPr="00B50F50">
        <w:rPr>
          <w:rFonts w:ascii="Arial" w:hAnsi="Arial" w:cs="Arial"/>
          <w:b/>
          <w:spacing w:val="1"/>
        </w:rPr>
        <w:t xml:space="preserve"> </w:t>
      </w:r>
      <w:r w:rsidRPr="00B50F50">
        <w:rPr>
          <w:rFonts w:ascii="Arial" w:hAnsi="Arial" w:cs="Arial"/>
          <w:b/>
          <w:spacing w:val="-1"/>
        </w:rPr>
        <w:t>U</w:t>
      </w:r>
      <w:r w:rsidRPr="00B50F50">
        <w:rPr>
          <w:rFonts w:ascii="Arial" w:hAnsi="Arial" w:cs="Arial"/>
          <w:b/>
        </w:rPr>
        <w:t>ni</w:t>
      </w:r>
      <w:r w:rsidRPr="00B50F50">
        <w:rPr>
          <w:rFonts w:ascii="Arial" w:hAnsi="Arial" w:cs="Arial"/>
          <w:b/>
          <w:spacing w:val="-2"/>
        </w:rPr>
        <w:t>v</w:t>
      </w:r>
      <w:r w:rsidRPr="00B50F50">
        <w:rPr>
          <w:rFonts w:ascii="Arial" w:hAnsi="Arial" w:cs="Arial"/>
          <w:b/>
          <w:spacing w:val="1"/>
        </w:rPr>
        <w:t>e</w:t>
      </w:r>
      <w:r w:rsidRPr="00B50F50">
        <w:rPr>
          <w:rFonts w:ascii="Arial" w:hAnsi="Arial" w:cs="Arial"/>
          <w:b/>
        </w:rPr>
        <w:t>r</w:t>
      </w:r>
      <w:r w:rsidRPr="00B50F50">
        <w:rPr>
          <w:rFonts w:ascii="Arial" w:hAnsi="Arial" w:cs="Arial"/>
          <w:b/>
          <w:spacing w:val="-1"/>
        </w:rPr>
        <w:t>s</w:t>
      </w:r>
      <w:r w:rsidRPr="00B50F50">
        <w:rPr>
          <w:rFonts w:ascii="Arial" w:hAnsi="Arial" w:cs="Arial"/>
          <w:b/>
        </w:rPr>
        <w:t>it</w:t>
      </w:r>
      <w:r w:rsidRPr="00B50F50">
        <w:rPr>
          <w:rFonts w:ascii="Arial" w:hAnsi="Arial" w:cs="Arial"/>
          <w:b/>
          <w:spacing w:val="-5"/>
        </w:rPr>
        <w:t>y</w:t>
      </w:r>
      <w:r w:rsidRPr="008A6609">
        <w:rPr>
          <w:rFonts w:ascii="Arial" w:hAnsi="Arial" w:cs="Arial"/>
        </w:rPr>
        <w:t xml:space="preserve">, </w:t>
      </w:r>
      <w:r w:rsidRPr="008A6609">
        <w:rPr>
          <w:rFonts w:ascii="Arial" w:hAnsi="Arial" w:cs="Arial"/>
          <w:spacing w:val="1"/>
        </w:rPr>
        <w:t>H</w:t>
      </w:r>
      <w:r w:rsidRPr="008A6609">
        <w:rPr>
          <w:rFonts w:ascii="Arial" w:hAnsi="Arial" w:cs="Arial"/>
          <w:spacing w:val="-2"/>
        </w:rPr>
        <w:t>y</w:t>
      </w:r>
      <w:r w:rsidRPr="008A6609">
        <w:rPr>
          <w:rFonts w:ascii="Arial" w:hAnsi="Arial" w:cs="Arial"/>
        </w:rPr>
        <w:t>d</w:t>
      </w:r>
      <w:r w:rsidRPr="008A6609">
        <w:rPr>
          <w:rFonts w:ascii="Arial" w:hAnsi="Arial" w:cs="Arial"/>
          <w:spacing w:val="1"/>
        </w:rPr>
        <w:t>e</w:t>
      </w:r>
      <w:r w:rsidRPr="008A6609">
        <w:rPr>
          <w:rFonts w:ascii="Arial" w:hAnsi="Arial" w:cs="Arial"/>
        </w:rPr>
        <w:t>r</w:t>
      </w:r>
      <w:r w:rsidRPr="008A6609">
        <w:rPr>
          <w:rFonts w:ascii="Arial" w:hAnsi="Arial" w:cs="Arial"/>
          <w:spacing w:val="1"/>
        </w:rPr>
        <w:t>a</w:t>
      </w:r>
      <w:r w:rsidRPr="008A6609">
        <w:rPr>
          <w:rFonts w:ascii="Arial" w:hAnsi="Arial" w:cs="Arial"/>
        </w:rPr>
        <w:t>b</w:t>
      </w:r>
      <w:r w:rsidRPr="008A6609">
        <w:rPr>
          <w:rFonts w:ascii="Arial" w:hAnsi="Arial" w:cs="Arial"/>
          <w:spacing w:val="1"/>
        </w:rPr>
        <w:t>a</w:t>
      </w:r>
      <w:r w:rsidRPr="008A6609">
        <w:rPr>
          <w:rFonts w:ascii="Arial" w:hAnsi="Arial" w:cs="Arial"/>
        </w:rPr>
        <w:t>d.</w:t>
      </w:r>
    </w:p>
    <w:sectPr w:rsidR="008740BC" w:rsidSect="004631C6">
      <w:headerReference w:type="default" r:id="rId10"/>
      <w:pgSz w:w="12240" w:h="15840"/>
      <w:pgMar w:top="680" w:right="1361" w:bottom="680" w:left="1338" w:header="737"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03DF5" w14:textId="77777777" w:rsidR="00B7414A" w:rsidRDefault="00B7414A">
      <w:r>
        <w:separator/>
      </w:r>
    </w:p>
  </w:endnote>
  <w:endnote w:type="continuationSeparator" w:id="0">
    <w:p w14:paraId="60A577E0" w14:textId="77777777" w:rsidR="00B7414A" w:rsidRDefault="00B74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76305" w14:textId="77777777" w:rsidR="00B7414A" w:rsidRDefault="00B7414A">
      <w:r>
        <w:separator/>
      </w:r>
    </w:p>
  </w:footnote>
  <w:footnote w:type="continuationSeparator" w:id="0">
    <w:p w14:paraId="64EF15A1" w14:textId="77777777" w:rsidR="00B7414A" w:rsidRDefault="00B741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FE49E" w14:textId="77777777" w:rsidR="00B7280A" w:rsidRDefault="00B7280A">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6FDC"/>
    <w:multiLevelType w:val="multilevel"/>
    <w:tmpl w:val="46C8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6072"/>
    <w:multiLevelType w:val="multilevel"/>
    <w:tmpl w:val="9F5AF1A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0ECD0E0B"/>
    <w:multiLevelType w:val="multilevel"/>
    <w:tmpl w:val="DC926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42005"/>
    <w:multiLevelType w:val="multilevel"/>
    <w:tmpl w:val="1EDC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63E6C"/>
    <w:multiLevelType w:val="hybridMultilevel"/>
    <w:tmpl w:val="0EF63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F2EBA"/>
    <w:multiLevelType w:val="hybridMultilevel"/>
    <w:tmpl w:val="979A8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294855"/>
    <w:multiLevelType w:val="multilevel"/>
    <w:tmpl w:val="5BD6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84818"/>
    <w:multiLevelType w:val="hybridMultilevel"/>
    <w:tmpl w:val="2B801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F13D7E"/>
    <w:multiLevelType w:val="multilevel"/>
    <w:tmpl w:val="43F13D7E"/>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72F11B9"/>
    <w:multiLevelType w:val="hybridMultilevel"/>
    <w:tmpl w:val="51C6B0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041030"/>
    <w:multiLevelType w:val="hybridMultilevel"/>
    <w:tmpl w:val="50A09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E39034C"/>
    <w:multiLevelType w:val="hybridMultilevel"/>
    <w:tmpl w:val="60A05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C97A35"/>
    <w:multiLevelType w:val="hybridMultilevel"/>
    <w:tmpl w:val="08F29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1343A8"/>
    <w:multiLevelType w:val="hybridMultilevel"/>
    <w:tmpl w:val="67580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20B250"/>
    <w:multiLevelType w:val="hybridMultilevel"/>
    <w:tmpl w:val="44B2D12E"/>
    <w:lvl w:ilvl="0" w:tplc="7E82D184">
      <w:start w:val="1"/>
      <w:numFmt w:val="bullet"/>
      <w:lvlText w:val=""/>
      <w:lvlJc w:val="left"/>
      <w:pPr>
        <w:ind w:left="720" w:hanging="360"/>
      </w:pPr>
      <w:rPr>
        <w:rFonts w:ascii="Symbol" w:hAnsi="Symbol" w:hint="default"/>
      </w:rPr>
    </w:lvl>
    <w:lvl w:ilvl="1" w:tplc="6A90A124">
      <w:start w:val="1"/>
      <w:numFmt w:val="bullet"/>
      <w:lvlText w:val="o"/>
      <w:lvlJc w:val="left"/>
      <w:pPr>
        <w:ind w:left="1440" w:hanging="360"/>
      </w:pPr>
      <w:rPr>
        <w:rFonts w:ascii="Courier New" w:hAnsi="Courier New" w:hint="default"/>
      </w:rPr>
    </w:lvl>
    <w:lvl w:ilvl="2" w:tplc="93DC014C">
      <w:start w:val="1"/>
      <w:numFmt w:val="bullet"/>
      <w:lvlText w:val=""/>
      <w:lvlJc w:val="left"/>
      <w:pPr>
        <w:ind w:left="2160" w:hanging="360"/>
      </w:pPr>
      <w:rPr>
        <w:rFonts w:ascii="Wingdings" w:hAnsi="Wingdings" w:hint="default"/>
      </w:rPr>
    </w:lvl>
    <w:lvl w:ilvl="3" w:tplc="22767D12">
      <w:start w:val="1"/>
      <w:numFmt w:val="bullet"/>
      <w:lvlText w:val=""/>
      <w:lvlJc w:val="left"/>
      <w:pPr>
        <w:ind w:left="2880" w:hanging="360"/>
      </w:pPr>
      <w:rPr>
        <w:rFonts w:ascii="Symbol" w:hAnsi="Symbol" w:hint="default"/>
      </w:rPr>
    </w:lvl>
    <w:lvl w:ilvl="4" w:tplc="9FA89698">
      <w:start w:val="1"/>
      <w:numFmt w:val="bullet"/>
      <w:lvlText w:val="o"/>
      <w:lvlJc w:val="left"/>
      <w:pPr>
        <w:ind w:left="3600" w:hanging="360"/>
      </w:pPr>
      <w:rPr>
        <w:rFonts w:ascii="Courier New" w:hAnsi="Courier New" w:hint="default"/>
      </w:rPr>
    </w:lvl>
    <w:lvl w:ilvl="5" w:tplc="B366FB0A">
      <w:start w:val="1"/>
      <w:numFmt w:val="bullet"/>
      <w:lvlText w:val=""/>
      <w:lvlJc w:val="left"/>
      <w:pPr>
        <w:ind w:left="4320" w:hanging="360"/>
      </w:pPr>
      <w:rPr>
        <w:rFonts w:ascii="Wingdings" w:hAnsi="Wingdings" w:hint="default"/>
      </w:rPr>
    </w:lvl>
    <w:lvl w:ilvl="6" w:tplc="6DFCBBA4">
      <w:start w:val="1"/>
      <w:numFmt w:val="bullet"/>
      <w:lvlText w:val=""/>
      <w:lvlJc w:val="left"/>
      <w:pPr>
        <w:ind w:left="5040" w:hanging="360"/>
      </w:pPr>
      <w:rPr>
        <w:rFonts w:ascii="Symbol" w:hAnsi="Symbol" w:hint="default"/>
      </w:rPr>
    </w:lvl>
    <w:lvl w:ilvl="7" w:tplc="114E3F4C">
      <w:start w:val="1"/>
      <w:numFmt w:val="bullet"/>
      <w:lvlText w:val="o"/>
      <w:lvlJc w:val="left"/>
      <w:pPr>
        <w:ind w:left="5760" w:hanging="360"/>
      </w:pPr>
      <w:rPr>
        <w:rFonts w:ascii="Courier New" w:hAnsi="Courier New" w:hint="default"/>
      </w:rPr>
    </w:lvl>
    <w:lvl w:ilvl="8" w:tplc="BADE7E0C">
      <w:start w:val="1"/>
      <w:numFmt w:val="bullet"/>
      <w:lvlText w:val=""/>
      <w:lvlJc w:val="left"/>
      <w:pPr>
        <w:ind w:left="6480" w:hanging="360"/>
      </w:pPr>
      <w:rPr>
        <w:rFonts w:ascii="Wingdings" w:hAnsi="Wingdings" w:hint="default"/>
      </w:rPr>
    </w:lvl>
  </w:abstractNum>
  <w:abstractNum w:abstractNumId="15" w15:restartNumberingAfterBreak="0">
    <w:nsid w:val="7AE62E8F"/>
    <w:multiLevelType w:val="multilevel"/>
    <w:tmpl w:val="A766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213691">
    <w:abstractNumId w:val="1"/>
  </w:num>
  <w:num w:numId="2" w16cid:durableId="1139150427">
    <w:abstractNumId w:val="9"/>
  </w:num>
  <w:num w:numId="3" w16cid:durableId="902181897">
    <w:abstractNumId w:val="7"/>
  </w:num>
  <w:num w:numId="4" w16cid:durableId="1026904140">
    <w:abstractNumId w:val="11"/>
  </w:num>
  <w:num w:numId="5" w16cid:durableId="428309209">
    <w:abstractNumId w:val="13"/>
  </w:num>
  <w:num w:numId="6" w16cid:durableId="2017882713">
    <w:abstractNumId w:val="4"/>
  </w:num>
  <w:num w:numId="7" w16cid:durableId="1181816741">
    <w:abstractNumId w:val="12"/>
  </w:num>
  <w:num w:numId="8" w16cid:durableId="978269600">
    <w:abstractNumId w:val="8"/>
  </w:num>
  <w:num w:numId="9" w16cid:durableId="987056827">
    <w:abstractNumId w:val="5"/>
  </w:num>
  <w:num w:numId="10" w16cid:durableId="1330863063">
    <w:abstractNumId w:val="10"/>
  </w:num>
  <w:num w:numId="11" w16cid:durableId="485557979">
    <w:abstractNumId w:val="3"/>
  </w:num>
  <w:num w:numId="12" w16cid:durableId="1733889914">
    <w:abstractNumId w:val="0"/>
  </w:num>
  <w:num w:numId="13" w16cid:durableId="1999574589">
    <w:abstractNumId w:val="6"/>
  </w:num>
  <w:num w:numId="14" w16cid:durableId="786699325">
    <w:abstractNumId w:val="15"/>
  </w:num>
  <w:num w:numId="15" w16cid:durableId="32774102">
    <w:abstractNumId w:val="14"/>
  </w:num>
  <w:num w:numId="16" w16cid:durableId="1413350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B7"/>
    <w:rsid w:val="0000386B"/>
    <w:rsid w:val="00007B3A"/>
    <w:rsid w:val="00017406"/>
    <w:rsid w:val="00060081"/>
    <w:rsid w:val="00063110"/>
    <w:rsid w:val="00074320"/>
    <w:rsid w:val="00092E7C"/>
    <w:rsid w:val="00094173"/>
    <w:rsid w:val="000B3D61"/>
    <w:rsid w:val="000D0980"/>
    <w:rsid w:val="000E5D5E"/>
    <w:rsid w:val="000E7155"/>
    <w:rsid w:val="000F0E0F"/>
    <w:rsid w:val="000F3CB3"/>
    <w:rsid w:val="001006EC"/>
    <w:rsid w:val="001021DE"/>
    <w:rsid w:val="00104B09"/>
    <w:rsid w:val="001129B7"/>
    <w:rsid w:val="00157CF4"/>
    <w:rsid w:val="00164D68"/>
    <w:rsid w:val="0017249B"/>
    <w:rsid w:val="00175E09"/>
    <w:rsid w:val="00176C90"/>
    <w:rsid w:val="001A2FBD"/>
    <w:rsid w:val="001A75A4"/>
    <w:rsid w:val="001B0C43"/>
    <w:rsid w:val="001B56FF"/>
    <w:rsid w:val="001B6982"/>
    <w:rsid w:val="001B7F91"/>
    <w:rsid w:val="001C0086"/>
    <w:rsid w:val="001C19A8"/>
    <w:rsid w:val="001C3296"/>
    <w:rsid w:val="001C680E"/>
    <w:rsid w:val="001C6DF6"/>
    <w:rsid w:val="001D7904"/>
    <w:rsid w:val="001E14A6"/>
    <w:rsid w:val="001E6552"/>
    <w:rsid w:val="001F1538"/>
    <w:rsid w:val="001F1CB1"/>
    <w:rsid w:val="001F7092"/>
    <w:rsid w:val="002026BB"/>
    <w:rsid w:val="002054E0"/>
    <w:rsid w:val="00220AE9"/>
    <w:rsid w:val="002610BB"/>
    <w:rsid w:val="002918FE"/>
    <w:rsid w:val="00296CD8"/>
    <w:rsid w:val="002C4958"/>
    <w:rsid w:val="00300124"/>
    <w:rsid w:val="0033695D"/>
    <w:rsid w:val="0035566A"/>
    <w:rsid w:val="003642A3"/>
    <w:rsid w:val="003719CF"/>
    <w:rsid w:val="00383090"/>
    <w:rsid w:val="00396854"/>
    <w:rsid w:val="003A2138"/>
    <w:rsid w:val="003A6DFF"/>
    <w:rsid w:val="003B4D0F"/>
    <w:rsid w:val="003C63A3"/>
    <w:rsid w:val="003F06BD"/>
    <w:rsid w:val="003F0FCF"/>
    <w:rsid w:val="003F4849"/>
    <w:rsid w:val="00412536"/>
    <w:rsid w:val="004144C0"/>
    <w:rsid w:val="00431505"/>
    <w:rsid w:val="004337DF"/>
    <w:rsid w:val="004351A8"/>
    <w:rsid w:val="0044524D"/>
    <w:rsid w:val="00446555"/>
    <w:rsid w:val="004579BF"/>
    <w:rsid w:val="004604F9"/>
    <w:rsid w:val="004631C6"/>
    <w:rsid w:val="00466A60"/>
    <w:rsid w:val="0048001E"/>
    <w:rsid w:val="004814D0"/>
    <w:rsid w:val="00485395"/>
    <w:rsid w:val="004964E6"/>
    <w:rsid w:val="004A1A9A"/>
    <w:rsid w:val="004C195D"/>
    <w:rsid w:val="004C265F"/>
    <w:rsid w:val="004E5416"/>
    <w:rsid w:val="00504105"/>
    <w:rsid w:val="0051240E"/>
    <w:rsid w:val="005131DE"/>
    <w:rsid w:val="005146D1"/>
    <w:rsid w:val="00515B6E"/>
    <w:rsid w:val="00516FC1"/>
    <w:rsid w:val="0053531D"/>
    <w:rsid w:val="00552A46"/>
    <w:rsid w:val="0055509E"/>
    <w:rsid w:val="0055606B"/>
    <w:rsid w:val="00557D39"/>
    <w:rsid w:val="00574C57"/>
    <w:rsid w:val="00575B65"/>
    <w:rsid w:val="00581EB7"/>
    <w:rsid w:val="005840E8"/>
    <w:rsid w:val="0059089A"/>
    <w:rsid w:val="005909D2"/>
    <w:rsid w:val="00591C46"/>
    <w:rsid w:val="005978BF"/>
    <w:rsid w:val="005A6819"/>
    <w:rsid w:val="005B74AC"/>
    <w:rsid w:val="005B7B0A"/>
    <w:rsid w:val="005C1953"/>
    <w:rsid w:val="005D3B6A"/>
    <w:rsid w:val="005E7861"/>
    <w:rsid w:val="005F6F4A"/>
    <w:rsid w:val="0061262E"/>
    <w:rsid w:val="00625C6F"/>
    <w:rsid w:val="00627CB9"/>
    <w:rsid w:val="00631AEF"/>
    <w:rsid w:val="006428CD"/>
    <w:rsid w:val="00651A66"/>
    <w:rsid w:val="00653C00"/>
    <w:rsid w:val="00671196"/>
    <w:rsid w:val="006716FF"/>
    <w:rsid w:val="006A7E30"/>
    <w:rsid w:val="006F1E75"/>
    <w:rsid w:val="006F4CC2"/>
    <w:rsid w:val="00730AA9"/>
    <w:rsid w:val="00751E41"/>
    <w:rsid w:val="00753C10"/>
    <w:rsid w:val="0078393D"/>
    <w:rsid w:val="00783EE8"/>
    <w:rsid w:val="00795811"/>
    <w:rsid w:val="0079723E"/>
    <w:rsid w:val="007B211A"/>
    <w:rsid w:val="007E1D5B"/>
    <w:rsid w:val="008005C3"/>
    <w:rsid w:val="00811B41"/>
    <w:rsid w:val="00825B94"/>
    <w:rsid w:val="00825D22"/>
    <w:rsid w:val="0083571C"/>
    <w:rsid w:val="008439F1"/>
    <w:rsid w:val="00845E3C"/>
    <w:rsid w:val="0085676D"/>
    <w:rsid w:val="008740BC"/>
    <w:rsid w:val="00884E9E"/>
    <w:rsid w:val="0088739E"/>
    <w:rsid w:val="00891C21"/>
    <w:rsid w:val="00891E1B"/>
    <w:rsid w:val="00894AE8"/>
    <w:rsid w:val="00897386"/>
    <w:rsid w:val="008A084C"/>
    <w:rsid w:val="008A4F55"/>
    <w:rsid w:val="008A6609"/>
    <w:rsid w:val="008B0911"/>
    <w:rsid w:val="008B18C8"/>
    <w:rsid w:val="008B4708"/>
    <w:rsid w:val="008D5F19"/>
    <w:rsid w:val="008E4590"/>
    <w:rsid w:val="008E5DDD"/>
    <w:rsid w:val="008F406C"/>
    <w:rsid w:val="00900480"/>
    <w:rsid w:val="0092262B"/>
    <w:rsid w:val="0092502E"/>
    <w:rsid w:val="00940489"/>
    <w:rsid w:val="009424FB"/>
    <w:rsid w:val="009528E5"/>
    <w:rsid w:val="009576C4"/>
    <w:rsid w:val="00960E68"/>
    <w:rsid w:val="00990352"/>
    <w:rsid w:val="009B3B02"/>
    <w:rsid w:val="009E12D9"/>
    <w:rsid w:val="009E1E73"/>
    <w:rsid w:val="00A00A88"/>
    <w:rsid w:val="00A011EA"/>
    <w:rsid w:val="00A02D97"/>
    <w:rsid w:val="00A11262"/>
    <w:rsid w:val="00A40094"/>
    <w:rsid w:val="00A4627E"/>
    <w:rsid w:val="00A47D49"/>
    <w:rsid w:val="00A609F7"/>
    <w:rsid w:val="00A771AD"/>
    <w:rsid w:val="00A8453D"/>
    <w:rsid w:val="00A84D83"/>
    <w:rsid w:val="00A85FF4"/>
    <w:rsid w:val="00AA233C"/>
    <w:rsid w:val="00AB0433"/>
    <w:rsid w:val="00AB0E6A"/>
    <w:rsid w:val="00AB18EF"/>
    <w:rsid w:val="00AE417C"/>
    <w:rsid w:val="00AE63E1"/>
    <w:rsid w:val="00AF1078"/>
    <w:rsid w:val="00B14DCC"/>
    <w:rsid w:val="00B3629D"/>
    <w:rsid w:val="00B50F50"/>
    <w:rsid w:val="00B51BFC"/>
    <w:rsid w:val="00B52055"/>
    <w:rsid w:val="00B57151"/>
    <w:rsid w:val="00B6221C"/>
    <w:rsid w:val="00B7280A"/>
    <w:rsid w:val="00B7414A"/>
    <w:rsid w:val="00BA0367"/>
    <w:rsid w:val="00BA4E9B"/>
    <w:rsid w:val="00BB093F"/>
    <w:rsid w:val="00BB1FA9"/>
    <w:rsid w:val="00BB6DC6"/>
    <w:rsid w:val="00BC322B"/>
    <w:rsid w:val="00BC5A30"/>
    <w:rsid w:val="00BD3197"/>
    <w:rsid w:val="00BD3C8D"/>
    <w:rsid w:val="00C01EA8"/>
    <w:rsid w:val="00C16845"/>
    <w:rsid w:val="00C2196A"/>
    <w:rsid w:val="00C30AA2"/>
    <w:rsid w:val="00C54BEF"/>
    <w:rsid w:val="00C627E0"/>
    <w:rsid w:val="00C73653"/>
    <w:rsid w:val="00C76713"/>
    <w:rsid w:val="00C93BF3"/>
    <w:rsid w:val="00C97947"/>
    <w:rsid w:val="00CC5E04"/>
    <w:rsid w:val="00CF22EA"/>
    <w:rsid w:val="00CF449E"/>
    <w:rsid w:val="00D009F4"/>
    <w:rsid w:val="00D0240E"/>
    <w:rsid w:val="00D63CF0"/>
    <w:rsid w:val="00D82971"/>
    <w:rsid w:val="00DA47D2"/>
    <w:rsid w:val="00DA5B10"/>
    <w:rsid w:val="00DA688D"/>
    <w:rsid w:val="00DB2556"/>
    <w:rsid w:val="00DC7369"/>
    <w:rsid w:val="00DF6013"/>
    <w:rsid w:val="00E03E10"/>
    <w:rsid w:val="00E06E87"/>
    <w:rsid w:val="00E16F9D"/>
    <w:rsid w:val="00E17425"/>
    <w:rsid w:val="00E364D2"/>
    <w:rsid w:val="00E4670B"/>
    <w:rsid w:val="00E605EA"/>
    <w:rsid w:val="00E83FFA"/>
    <w:rsid w:val="00EB01E2"/>
    <w:rsid w:val="00EB49BE"/>
    <w:rsid w:val="00EB5A68"/>
    <w:rsid w:val="00EB7921"/>
    <w:rsid w:val="00ED780F"/>
    <w:rsid w:val="00F302B8"/>
    <w:rsid w:val="00F32174"/>
    <w:rsid w:val="00F53B1A"/>
    <w:rsid w:val="00F55233"/>
    <w:rsid w:val="00F6771F"/>
    <w:rsid w:val="00F72C0A"/>
    <w:rsid w:val="00F74A96"/>
    <w:rsid w:val="00FA7FCF"/>
    <w:rsid w:val="00FC7248"/>
    <w:rsid w:val="00FE26B0"/>
    <w:rsid w:val="00FF1EBC"/>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24F5E"/>
  <w15:docId w15:val="{4F1B6ABD-8E51-4B33-BC13-1F7E63688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552A46"/>
    <w:pPr>
      <w:tabs>
        <w:tab w:val="center" w:pos="4680"/>
        <w:tab w:val="right" w:pos="9360"/>
      </w:tabs>
    </w:pPr>
  </w:style>
  <w:style w:type="character" w:customStyle="1" w:styleId="HeaderChar">
    <w:name w:val="Header Char"/>
    <w:basedOn w:val="DefaultParagraphFont"/>
    <w:link w:val="Header"/>
    <w:uiPriority w:val="99"/>
    <w:rsid w:val="00552A46"/>
  </w:style>
  <w:style w:type="paragraph" w:styleId="Footer">
    <w:name w:val="footer"/>
    <w:basedOn w:val="Normal"/>
    <w:link w:val="FooterChar"/>
    <w:uiPriority w:val="99"/>
    <w:unhideWhenUsed/>
    <w:rsid w:val="00552A46"/>
    <w:pPr>
      <w:tabs>
        <w:tab w:val="center" w:pos="4680"/>
        <w:tab w:val="right" w:pos="9360"/>
      </w:tabs>
    </w:pPr>
  </w:style>
  <w:style w:type="character" w:customStyle="1" w:styleId="FooterChar">
    <w:name w:val="Footer Char"/>
    <w:basedOn w:val="DefaultParagraphFont"/>
    <w:link w:val="Footer"/>
    <w:uiPriority w:val="99"/>
    <w:rsid w:val="00552A46"/>
  </w:style>
  <w:style w:type="character" w:styleId="Hyperlink">
    <w:name w:val="Hyperlink"/>
    <w:basedOn w:val="DefaultParagraphFont"/>
    <w:uiPriority w:val="99"/>
    <w:unhideWhenUsed/>
    <w:rsid w:val="00552A46"/>
    <w:rPr>
      <w:color w:val="0000FF" w:themeColor="hyperlink"/>
      <w:u w:val="single"/>
    </w:rPr>
  </w:style>
  <w:style w:type="character" w:styleId="FollowedHyperlink">
    <w:name w:val="FollowedHyperlink"/>
    <w:basedOn w:val="DefaultParagraphFont"/>
    <w:uiPriority w:val="99"/>
    <w:semiHidden/>
    <w:unhideWhenUsed/>
    <w:rsid w:val="00C76713"/>
    <w:rPr>
      <w:color w:val="800080" w:themeColor="followedHyperlink"/>
      <w:u w:val="single"/>
    </w:rPr>
  </w:style>
  <w:style w:type="paragraph" w:styleId="ListParagraph">
    <w:name w:val="List Paragraph"/>
    <w:basedOn w:val="Normal"/>
    <w:link w:val="ListParagraphChar"/>
    <w:uiPriority w:val="34"/>
    <w:qFormat/>
    <w:rsid w:val="002C4958"/>
    <w:pPr>
      <w:ind w:left="720"/>
      <w:contextualSpacing/>
    </w:pPr>
  </w:style>
  <w:style w:type="character" w:customStyle="1" w:styleId="apple-style-span">
    <w:name w:val="apple-style-span"/>
    <w:rsid w:val="004C265F"/>
  </w:style>
  <w:style w:type="character" w:customStyle="1" w:styleId="NoSpacingChar">
    <w:name w:val="No Spacing Char"/>
    <w:link w:val="NoSpacing"/>
    <w:rsid w:val="004C265F"/>
    <w:rPr>
      <w:sz w:val="24"/>
      <w:szCs w:val="24"/>
    </w:rPr>
  </w:style>
  <w:style w:type="character" w:customStyle="1" w:styleId="ListParagraphChar">
    <w:name w:val="List Paragraph Char"/>
    <w:link w:val="ListParagraph"/>
    <w:uiPriority w:val="34"/>
    <w:rsid w:val="004C265F"/>
  </w:style>
  <w:style w:type="paragraph" w:styleId="NoSpacing">
    <w:name w:val="No Spacing"/>
    <w:link w:val="NoSpacingChar"/>
    <w:qFormat/>
    <w:rsid w:val="004C265F"/>
    <w:rPr>
      <w:sz w:val="24"/>
      <w:szCs w:val="24"/>
    </w:rPr>
  </w:style>
  <w:style w:type="paragraph" w:styleId="NormalWeb">
    <w:name w:val="Normal (Web)"/>
    <w:basedOn w:val="Normal"/>
    <w:uiPriority w:val="99"/>
    <w:rsid w:val="00DC7369"/>
    <w:pPr>
      <w:spacing w:before="100" w:beforeAutospacing="1" w:after="100" w:afterAutospacing="1"/>
    </w:pPr>
    <w:rPr>
      <w:sz w:val="24"/>
      <w:szCs w:val="24"/>
    </w:rPr>
  </w:style>
  <w:style w:type="character" w:customStyle="1" w:styleId="a">
    <w:name w:val="a"/>
    <w:basedOn w:val="DefaultParagraphFont"/>
    <w:rsid w:val="00094173"/>
  </w:style>
  <w:style w:type="character" w:customStyle="1" w:styleId="HeaderChar1">
    <w:name w:val="Header Char1"/>
    <w:uiPriority w:val="99"/>
    <w:rsid w:val="008A084C"/>
    <w:rPr>
      <w:rFonts w:ascii="Calibri" w:eastAsia="Times New Roman" w:hAnsi="Calibri" w:cs="Times New Roman"/>
      <w:sz w:val="24"/>
      <w:szCs w:val="24"/>
      <w:lang w:val="en-US" w:eastAsia="ar-SA"/>
    </w:rPr>
  </w:style>
  <w:style w:type="table" w:styleId="TableGrid">
    <w:name w:val="Table Grid"/>
    <w:basedOn w:val="TableNormal"/>
    <w:uiPriority w:val="59"/>
    <w:rsid w:val="00BB1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27914">
      <w:bodyDiv w:val="1"/>
      <w:marLeft w:val="0"/>
      <w:marRight w:val="0"/>
      <w:marTop w:val="0"/>
      <w:marBottom w:val="0"/>
      <w:divBdr>
        <w:top w:val="none" w:sz="0" w:space="0" w:color="auto"/>
        <w:left w:val="none" w:sz="0" w:space="0" w:color="auto"/>
        <w:bottom w:val="none" w:sz="0" w:space="0" w:color="auto"/>
        <w:right w:val="none" w:sz="0" w:space="0" w:color="auto"/>
      </w:divBdr>
    </w:div>
    <w:div w:id="233660598">
      <w:bodyDiv w:val="1"/>
      <w:marLeft w:val="0"/>
      <w:marRight w:val="0"/>
      <w:marTop w:val="0"/>
      <w:marBottom w:val="0"/>
      <w:divBdr>
        <w:top w:val="none" w:sz="0" w:space="0" w:color="auto"/>
        <w:left w:val="none" w:sz="0" w:space="0" w:color="auto"/>
        <w:bottom w:val="none" w:sz="0" w:space="0" w:color="auto"/>
        <w:right w:val="none" w:sz="0" w:space="0" w:color="auto"/>
      </w:divBdr>
    </w:div>
    <w:div w:id="286085500">
      <w:bodyDiv w:val="1"/>
      <w:marLeft w:val="0"/>
      <w:marRight w:val="0"/>
      <w:marTop w:val="0"/>
      <w:marBottom w:val="0"/>
      <w:divBdr>
        <w:top w:val="none" w:sz="0" w:space="0" w:color="auto"/>
        <w:left w:val="none" w:sz="0" w:space="0" w:color="auto"/>
        <w:bottom w:val="none" w:sz="0" w:space="0" w:color="auto"/>
        <w:right w:val="none" w:sz="0" w:space="0" w:color="auto"/>
      </w:divBdr>
    </w:div>
    <w:div w:id="311374441">
      <w:bodyDiv w:val="1"/>
      <w:marLeft w:val="0"/>
      <w:marRight w:val="0"/>
      <w:marTop w:val="0"/>
      <w:marBottom w:val="0"/>
      <w:divBdr>
        <w:top w:val="none" w:sz="0" w:space="0" w:color="auto"/>
        <w:left w:val="none" w:sz="0" w:space="0" w:color="auto"/>
        <w:bottom w:val="none" w:sz="0" w:space="0" w:color="auto"/>
        <w:right w:val="none" w:sz="0" w:space="0" w:color="auto"/>
      </w:divBdr>
    </w:div>
    <w:div w:id="483854777">
      <w:bodyDiv w:val="1"/>
      <w:marLeft w:val="0"/>
      <w:marRight w:val="0"/>
      <w:marTop w:val="0"/>
      <w:marBottom w:val="0"/>
      <w:divBdr>
        <w:top w:val="none" w:sz="0" w:space="0" w:color="auto"/>
        <w:left w:val="none" w:sz="0" w:space="0" w:color="auto"/>
        <w:bottom w:val="none" w:sz="0" w:space="0" w:color="auto"/>
        <w:right w:val="none" w:sz="0" w:space="0" w:color="auto"/>
      </w:divBdr>
    </w:div>
    <w:div w:id="1087579382">
      <w:bodyDiv w:val="1"/>
      <w:marLeft w:val="0"/>
      <w:marRight w:val="0"/>
      <w:marTop w:val="0"/>
      <w:marBottom w:val="0"/>
      <w:divBdr>
        <w:top w:val="none" w:sz="0" w:space="0" w:color="auto"/>
        <w:left w:val="none" w:sz="0" w:space="0" w:color="auto"/>
        <w:bottom w:val="none" w:sz="0" w:space="0" w:color="auto"/>
        <w:right w:val="none" w:sz="0" w:space="0" w:color="auto"/>
      </w:divBdr>
    </w:div>
    <w:div w:id="1303732723">
      <w:bodyDiv w:val="1"/>
      <w:marLeft w:val="0"/>
      <w:marRight w:val="0"/>
      <w:marTop w:val="0"/>
      <w:marBottom w:val="0"/>
      <w:divBdr>
        <w:top w:val="none" w:sz="0" w:space="0" w:color="auto"/>
        <w:left w:val="none" w:sz="0" w:space="0" w:color="auto"/>
        <w:bottom w:val="none" w:sz="0" w:space="0" w:color="auto"/>
        <w:right w:val="none" w:sz="0" w:space="0" w:color="auto"/>
      </w:divBdr>
    </w:div>
    <w:div w:id="1597712217">
      <w:bodyDiv w:val="1"/>
      <w:marLeft w:val="0"/>
      <w:marRight w:val="0"/>
      <w:marTop w:val="0"/>
      <w:marBottom w:val="0"/>
      <w:divBdr>
        <w:top w:val="none" w:sz="0" w:space="0" w:color="auto"/>
        <w:left w:val="none" w:sz="0" w:space="0" w:color="auto"/>
        <w:bottom w:val="none" w:sz="0" w:space="0" w:color="auto"/>
        <w:right w:val="none" w:sz="0" w:space="0" w:color="auto"/>
      </w:divBdr>
    </w:div>
    <w:div w:id="1906181427">
      <w:bodyDiv w:val="1"/>
      <w:marLeft w:val="0"/>
      <w:marRight w:val="0"/>
      <w:marTop w:val="0"/>
      <w:marBottom w:val="0"/>
      <w:divBdr>
        <w:top w:val="none" w:sz="0" w:space="0" w:color="auto"/>
        <w:left w:val="none" w:sz="0" w:space="0" w:color="auto"/>
        <w:bottom w:val="none" w:sz="0" w:space="0" w:color="auto"/>
        <w:right w:val="none" w:sz="0" w:space="0" w:color="auto"/>
      </w:divBdr>
    </w:div>
    <w:div w:id="2050646837">
      <w:bodyDiv w:val="1"/>
      <w:marLeft w:val="0"/>
      <w:marRight w:val="0"/>
      <w:marTop w:val="0"/>
      <w:marBottom w:val="0"/>
      <w:divBdr>
        <w:top w:val="none" w:sz="0" w:space="0" w:color="auto"/>
        <w:left w:val="none" w:sz="0" w:space="0" w:color="auto"/>
        <w:bottom w:val="none" w:sz="0" w:space="0" w:color="auto"/>
        <w:right w:val="none" w:sz="0" w:space="0" w:color="auto"/>
      </w:divBdr>
      <w:divsChild>
        <w:div w:id="692420430">
          <w:marLeft w:val="0"/>
          <w:marRight w:val="0"/>
          <w:marTop w:val="0"/>
          <w:marBottom w:val="0"/>
          <w:divBdr>
            <w:top w:val="none" w:sz="0" w:space="0" w:color="auto"/>
            <w:left w:val="none" w:sz="0" w:space="0" w:color="auto"/>
            <w:bottom w:val="none" w:sz="0" w:space="0" w:color="auto"/>
            <w:right w:val="none" w:sz="0" w:space="0" w:color="auto"/>
          </w:divBdr>
        </w:div>
        <w:div w:id="1897739117">
          <w:marLeft w:val="0"/>
          <w:marRight w:val="0"/>
          <w:marTop w:val="0"/>
          <w:marBottom w:val="0"/>
          <w:divBdr>
            <w:top w:val="none" w:sz="0" w:space="0" w:color="auto"/>
            <w:left w:val="none" w:sz="0" w:space="0" w:color="auto"/>
            <w:bottom w:val="none" w:sz="0" w:space="0" w:color="auto"/>
            <w:right w:val="none" w:sz="0" w:space="0" w:color="auto"/>
          </w:divBdr>
        </w:div>
        <w:div w:id="17377757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troleum_indust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United_Arab_Emi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9C4DA-28D6-4254-A5E4-F9D0EBC0E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2392</Words>
  <Characters>13637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Raghunandan Eshwaroju</cp:lastModifiedBy>
  <cp:revision>2</cp:revision>
  <cp:lastPrinted>2017-07-28T14:43:00Z</cp:lastPrinted>
  <dcterms:created xsi:type="dcterms:W3CDTF">2024-07-18T07:58:00Z</dcterms:created>
  <dcterms:modified xsi:type="dcterms:W3CDTF">2024-07-18T07:58:00Z</dcterms:modified>
</cp:coreProperties>
</file>